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E6616"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80129"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BE6616" w:rsidRDefault="0056738F">
      <w:pPr>
        <w:snapToGrid w:val="0"/>
        <w:rPr>
          <w:rFonts w:eastAsia="楷体_GB2312"/>
          <w:sz w:val="28"/>
        </w:rPr>
      </w:pPr>
      <w:r>
        <w:rPr>
          <w:rFonts w:ascii="黑体" w:eastAsia="黑体" w:hAnsi="黑体"/>
          <w:b/>
          <w:sz w:val="36"/>
          <w:szCs w:val="36"/>
        </w:rPr>
        <w:t>东软机密</w:t>
      </w:r>
    </w:p>
    <w:p w:rsidR="00BE6616" w:rsidRDefault="0056738F">
      <w:pPr>
        <w:snapToGrid w:val="0"/>
        <w:rPr>
          <w:sz w:val="28"/>
        </w:rPr>
      </w:pPr>
      <w:r>
        <w:rPr>
          <w:rFonts w:eastAsia="楷体_GB2312"/>
          <w:sz w:val="28"/>
        </w:rPr>
        <w:t>文件编号：</w:t>
      </w:r>
      <w:r>
        <w:rPr>
          <w:rFonts w:eastAsia="楷体_GB2312"/>
          <w:sz w:val="28"/>
        </w:rPr>
        <w:t>D05-PDT073</w:t>
      </w: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56738F">
      <w:pPr>
        <w:snapToGrid w:val="0"/>
        <w:jc w:val="center"/>
        <w:rPr>
          <w:rFonts w:ascii="楷体_GB2312" w:eastAsia="楷体_GB2312" w:hAnsi="楷体_GB2312"/>
          <w:b/>
          <w:sz w:val="28"/>
        </w:rPr>
      </w:pPr>
      <w:r>
        <w:rPr>
          <w:rFonts w:eastAsia="楷体_GB2312"/>
          <w:sz w:val="84"/>
          <w:szCs w:val="84"/>
        </w:rPr>
        <w:t>详细设计说明书</w:t>
      </w:r>
    </w:p>
    <w:p w:rsidR="00BE6616" w:rsidRDefault="00BE6616">
      <w:pPr>
        <w:snapToGrid w:val="0"/>
        <w:jc w:val="center"/>
        <w:rPr>
          <w:rFonts w:ascii="楷体_GB2312" w:eastAsia="楷体_GB2312" w:hAnsi="楷体_GB2312"/>
          <w:b/>
          <w:sz w:val="28"/>
        </w:rPr>
      </w:pPr>
    </w:p>
    <w:p w:rsidR="00BE6616"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BE6616" w:rsidRDefault="0089093E">
      <w:pPr>
        <w:snapToGrid w:val="0"/>
        <w:jc w:val="center"/>
        <w:rPr>
          <w:sz w:val="28"/>
        </w:rPr>
      </w:pPr>
      <w:r>
        <w:rPr>
          <w:rFonts w:eastAsia="楷体_GB2312"/>
          <w:sz w:val="28"/>
          <w:szCs w:val="28"/>
        </w:rPr>
        <w:t>20</w:t>
      </w:r>
      <w:r>
        <w:rPr>
          <w:rFonts w:eastAsia="楷体_GB2312" w:hint="eastAsia"/>
          <w:sz w:val="28"/>
          <w:szCs w:val="28"/>
        </w:rPr>
        <w:t>17</w:t>
      </w:r>
      <w:r w:rsidR="0056738F">
        <w:rPr>
          <w:rFonts w:eastAsia="楷体_GB2312"/>
          <w:sz w:val="28"/>
          <w:szCs w:val="28"/>
        </w:rPr>
        <w:t>-</w:t>
      </w:r>
      <w:r>
        <w:rPr>
          <w:rFonts w:eastAsia="楷体_GB2312" w:hint="eastAsia"/>
          <w:sz w:val="28"/>
          <w:szCs w:val="28"/>
        </w:rPr>
        <w:t>8</w:t>
      </w:r>
      <w:r w:rsidR="0056738F">
        <w:rPr>
          <w:rFonts w:eastAsia="楷体_GB2312"/>
          <w:sz w:val="28"/>
          <w:szCs w:val="28"/>
        </w:rPr>
        <w:t>-</w:t>
      </w:r>
      <w:r>
        <w:rPr>
          <w:rFonts w:eastAsia="楷体_GB2312" w:hint="eastAsia"/>
          <w:sz w:val="28"/>
          <w:szCs w:val="28"/>
        </w:rPr>
        <w:t>1</w:t>
      </w:r>
      <w:r w:rsidR="0056738F">
        <w:rPr>
          <w:rFonts w:eastAsia="楷体_GB2312"/>
          <w:sz w:val="28"/>
          <w:szCs w:val="28"/>
        </w:rPr>
        <w:t>0</w:t>
      </w: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BE6616">
      <w:pPr>
        <w:snapToGrid w:val="0"/>
        <w:rPr>
          <w:sz w:val="28"/>
        </w:rPr>
      </w:pPr>
    </w:p>
    <w:p w:rsidR="00BE6616"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BE6616"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BE6616" w:rsidRDefault="00BE6616">
      <w:pPr>
        <w:jc w:val="center"/>
        <w:rPr>
          <w:rFonts w:ascii="黑体" w:eastAsia="黑体" w:hAnsi="黑体"/>
          <w:b/>
          <w:bCs/>
          <w:sz w:val="30"/>
          <w:szCs w:val="30"/>
        </w:rPr>
      </w:pPr>
    </w:p>
    <w:p w:rsidR="00BE6616" w:rsidRDefault="0056738F">
      <w:pPr>
        <w:jc w:val="center"/>
        <w:rPr>
          <w:rFonts w:eastAsia="黑体"/>
          <w:sz w:val="44"/>
        </w:rPr>
        <w:sectPr w:rsidR="00BE6616">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BE6616" w:rsidRDefault="0056738F">
      <w:pPr>
        <w:snapToGrid w:val="0"/>
        <w:jc w:val="center"/>
        <w:rPr>
          <w:rFonts w:eastAsia="黑体"/>
        </w:rPr>
      </w:pPr>
      <w:r>
        <w:rPr>
          <w:rFonts w:eastAsia="黑体"/>
          <w:sz w:val="44"/>
        </w:rPr>
        <w:lastRenderedPageBreak/>
        <w:t>文件修改控制</w:t>
      </w:r>
    </w:p>
    <w:p w:rsidR="00BE6616" w:rsidRDefault="00BE6616">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BE6616">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BE6616"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BE6616"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BE6616"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56738F">
            <w:pPr>
              <w:autoSpaceDE w:val="0"/>
              <w:snapToGrid w:val="0"/>
              <w:jc w:val="center"/>
              <w:rPr>
                <w:rFonts w:eastAsia="楷体_GB2312"/>
              </w:rPr>
            </w:pPr>
            <w:r>
              <w:rPr>
                <w:rFonts w:eastAsia="楷体_GB2312"/>
                <w:b/>
              </w:rPr>
              <w:t>修改日期</w:t>
            </w:r>
          </w:p>
        </w:tc>
      </w:tr>
      <w:tr w:rsidR="00BE6616">
        <w:trPr>
          <w:trHeight w:val="256"/>
        </w:trPr>
        <w:tc>
          <w:tcPr>
            <w:tcW w:w="1606" w:type="dxa"/>
            <w:tcBorders>
              <w:top w:val="single" w:sz="4" w:space="0" w:color="000000"/>
              <w:left w:val="single" w:sz="4" w:space="0" w:color="000000"/>
              <w:bottom w:val="single" w:sz="4" w:space="0" w:color="000000"/>
            </w:tcBorders>
            <w:shd w:val="clear" w:color="auto" w:fill="auto"/>
          </w:tcPr>
          <w:p w:rsidR="00BE6616"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BE6616"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BE6616" w:rsidRDefault="0056738F">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56738F">
            <w:pPr>
              <w:autoSpaceDE w:val="0"/>
              <w:snapToGrid w:val="0"/>
              <w:jc w:val="center"/>
              <w:rPr>
                <w:rFonts w:eastAsia="楷体_GB2312"/>
              </w:rPr>
            </w:pPr>
            <w:r>
              <w:rPr>
                <w:rFonts w:eastAsia="楷体_GB2312"/>
              </w:rPr>
              <w:t>2005-7-29</w:t>
            </w:r>
          </w:p>
        </w:tc>
      </w:tr>
      <w:tr w:rsidR="00BE6616">
        <w:trPr>
          <w:trHeight w:val="234"/>
        </w:trPr>
        <w:tc>
          <w:tcPr>
            <w:tcW w:w="1606" w:type="dxa"/>
            <w:tcBorders>
              <w:top w:val="single" w:sz="4" w:space="0" w:color="000000"/>
              <w:left w:val="single" w:sz="4" w:space="0" w:color="000000"/>
              <w:bottom w:val="single" w:sz="4" w:space="0" w:color="000000"/>
            </w:tcBorders>
            <w:shd w:val="clear" w:color="auto" w:fill="auto"/>
          </w:tcPr>
          <w:p w:rsidR="00BE6616"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BE6616"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BE6616" w:rsidRDefault="0056738F">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BE6616" w:rsidRDefault="0056738F">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BE6616" w:rsidRDefault="0056738F">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BE6616" w:rsidRDefault="00BE6616">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56738F">
            <w:pPr>
              <w:autoSpaceDE w:val="0"/>
              <w:snapToGrid w:val="0"/>
              <w:jc w:val="center"/>
              <w:rPr>
                <w:rFonts w:eastAsia="楷体_GB2312"/>
              </w:rPr>
            </w:pPr>
            <w:r>
              <w:rPr>
                <w:rFonts w:eastAsia="楷体_GB2312"/>
              </w:rPr>
              <w:t>2008-8-25</w:t>
            </w:r>
          </w:p>
        </w:tc>
      </w:tr>
      <w:tr w:rsidR="00BE6616">
        <w:trPr>
          <w:trHeight w:val="264"/>
        </w:trPr>
        <w:tc>
          <w:tcPr>
            <w:tcW w:w="1606" w:type="dxa"/>
            <w:tcBorders>
              <w:top w:val="single" w:sz="4" w:space="0" w:color="000000"/>
              <w:left w:val="single" w:sz="4" w:space="0" w:color="000000"/>
              <w:bottom w:val="single" w:sz="4" w:space="0" w:color="000000"/>
            </w:tcBorders>
            <w:shd w:val="clear" w:color="auto" w:fill="auto"/>
          </w:tcPr>
          <w:p w:rsidR="00BE6616"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BE6616"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BE6616" w:rsidRDefault="0056738F">
            <w:pPr>
              <w:autoSpaceDE w:val="0"/>
              <w:snapToGrid w:val="0"/>
              <w:rPr>
                <w:rFonts w:eastAsia="楷体_GB2312"/>
              </w:rPr>
            </w:pPr>
            <w:r>
              <w:rPr>
                <w:rFonts w:eastAsia="楷体_GB2312"/>
              </w:rPr>
              <w:t>根据公司要求，转换为</w:t>
            </w:r>
            <w:r>
              <w:rPr>
                <w:rFonts w:ascii="楷体_GB2312" w:eastAsia="楷体_GB2312" w:hAnsi="楷体_GB2312"/>
              </w:rPr>
              <w:t>OpenOffice</w:t>
            </w:r>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56738F">
            <w:pPr>
              <w:autoSpaceDE w:val="0"/>
              <w:snapToGrid w:val="0"/>
              <w:jc w:val="center"/>
              <w:rPr>
                <w:rFonts w:eastAsia="楷体_GB2312"/>
              </w:rPr>
            </w:pPr>
            <w:r>
              <w:rPr>
                <w:rFonts w:eastAsia="楷体_GB2312"/>
              </w:rPr>
              <w:t>2009-06-17</w:t>
            </w: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r w:rsidR="00BE6616">
        <w:trPr>
          <w:trHeight w:val="293"/>
        </w:trPr>
        <w:tc>
          <w:tcPr>
            <w:tcW w:w="160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BE6616" w:rsidRDefault="00BE6616">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autoSpaceDE w:val="0"/>
              <w:snapToGrid w:val="0"/>
              <w:jc w:val="center"/>
              <w:rPr>
                <w:rFonts w:eastAsia="楷体_GB2312"/>
              </w:rPr>
            </w:pPr>
          </w:p>
        </w:tc>
      </w:tr>
    </w:tbl>
    <w:p w:rsidR="00BE6616" w:rsidRDefault="00BE6616">
      <w:pPr>
        <w:jc w:val="center"/>
        <w:rPr>
          <w:rFonts w:eastAsia="黑体"/>
          <w:sz w:val="36"/>
        </w:rPr>
      </w:pPr>
    </w:p>
    <w:p w:rsidR="00BE6616" w:rsidRDefault="00BE6616">
      <w:pPr>
        <w:rPr>
          <w:rFonts w:eastAsia="楷体_GB2312"/>
          <w:sz w:val="28"/>
        </w:rPr>
      </w:pPr>
    </w:p>
    <w:p w:rsidR="00BE6616" w:rsidRDefault="00BE6616">
      <w:pPr>
        <w:pageBreakBefore/>
        <w:rPr>
          <w:rFonts w:eastAsia="楷体_GB2312"/>
          <w:sz w:val="28"/>
        </w:rPr>
      </w:pPr>
    </w:p>
    <w:p w:rsidR="00BE6616"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2992"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BE6616"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BE6616"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66167F">
      <w:pPr>
        <w:jc w:val="center"/>
        <w:rPr>
          <w:rFonts w:eastAsia="楷体_GB2312"/>
          <w:sz w:val="72"/>
        </w:rPr>
      </w:pPr>
      <w:r>
        <w:rPr>
          <w:rFonts w:eastAsia="黑体" w:hint="eastAsia"/>
          <w:sz w:val="72"/>
        </w:rPr>
        <w:t>饿了么后台管理系统</w:t>
      </w:r>
      <w:r>
        <w:rPr>
          <w:rFonts w:eastAsia="黑体"/>
          <w:sz w:val="72"/>
        </w:rPr>
        <w:t>（</w:t>
      </w:r>
      <w:r w:rsidR="0056738F">
        <w:rPr>
          <w:rFonts w:eastAsia="黑体"/>
          <w:sz w:val="72"/>
        </w:rPr>
        <w:t>编号）</w:t>
      </w:r>
    </w:p>
    <w:p w:rsidR="00BE6616" w:rsidRDefault="0056738F">
      <w:pPr>
        <w:jc w:val="center"/>
        <w:rPr>
          <w:b/>
          <w:bCs/>
          <w:sz w:val="36"/>
        </w:rPr>
      </w:pPr>
      <w:r>
        <w:rPr>
          <w:rFonts w:eastAsia="楷体_GB2312"/>
          <w:sz w:val="72"/>
        </w:rPr>
        <w:t>详细设计说明书</w:t>
      </w:r>
    </w:p>
    <w:p w:rsidR="00BE6616" w:rsidRDefault="00BE6616">
      <w:pPr>
        <w:jc w:val="center"/>
        <w:rPr>
          <w:b/>
          <w:bCs/>
          <w:sz w:val="36"/>
        </w:rPr>
      </w:pPr>
    </w:p>
    <w:p w:rsidR="00BE6616" w:rsidRDefault="0056738F">
      <w:pPr>
        <w:jc w:val="center"/>
        <w:rPr>
          <w:rFonts w:eastAsia="楷体_GB2312"/>
          <w:sz w:val="28"/>
        </w:rPr>
      </w:pPr>
      <w:r>
        <w:rPr>
          <w:b/>
          <w:bCs/>
          <w:sz w:val="36"/>
        </w:rPr>
        <w:t>(</w:t>
      </w:r>
      <w:r>
        <w:rPr>
          <w:rFonts w:eastAsia="黑体"/>
          <w:b/>
          <w:bCs/>
          <w:sz w:val="36"/>
        </w:rPr>
        <w:t>软件开发事业部</w:t>
      </w:r>
      <w:r>
        <w:rPr>
          <w:b/>
          <w:bCs/>
          <w:sz w:val="36"/>
        </w:rPr>
        <w:t>)</w:t>
      </w: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rPr>
          <w:rFonts w:eastAsia="楷体_GB2312"/>
          <w:sz w:val="28"/>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BE6616">
      <w:pPr>
        <w:pStyle w:val="xl40"/>
        <w:widowControl w:val="0"/>
        <w:spacing w:before="0" w:after="0"/>
        <w:textAlignment w:val="auto"/>
        <w:rPr>
          <w:rFonts w:ascii="Times New Roman" w:eastAsia="楷体_GB2312" w:hAnsi="Times New Roman"/>
          <w:szCs w:val="24"/>
        </w:rPr>
      </w:pPr>
    </w:p>
    <w:p w:rsidR="00BE6616"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BE6616">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BE6616"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BE6616" w:rsidRDefault="00BE6616">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BE6616"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BE6616" w:rsidRDefault="00BE6616">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BE6616"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BE6616" w:rsidRDefault="00BE6616">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BE6616"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snapToGrid w:val="0"/>
              <w:jc w:val="center"/>
              <w:rPr>
                <w:rFonts w:ascii="幼圆" w:eastAsia="楷体_GB2312" w:hAnsi="幼圆"/>
              </w:rPr>
            </w:pPr>
          </w:p>
        </w:tc>
      </w:tr>
      <w:tr w:rsidR="00BE6616">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BE6616"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BE6616" w:rsidRDefault="00BE6616">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BE6616"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E6616" w:rsidRDefault="00BE6616">
            <w:pPr>
              <w:pStyle w:val="xl26"/>
              <w:widowControl w:val="0"/>
              <w:snapToGrid w:val="0"/>
              <w:spacing w:before="0" w:after="0"/>
              <w:jc w:val="center"/>
              <w:textAlignment w:val="auto"/>
              <w:rPr>
                <w:rFonts w:ascii="幼圆" w:eastAsia="楷体_GB2312" w:hAnsi="幼圆" w:cs="Times New Roman"/>
              </w:rPr>
            </w:pPr>
          </w:p>
        </w:tc>
      </w:tr>
    </w:tbl>
    <w:p w:rsidR="00BE6616" w:rsidRDefault="00BE6616">
      <w:pPr>
        <w:snapToGrid w:val="0"/>
        <w:jc w:val="center"/>
        <w:rPr>
          <w:rFonts w:eastAsia="黑体"/>
          <w:sz w:val="44"/>
        </w:rPr>
      </w:pPr>
    </w:p>
    <w:p w:rsidR="00BE6616"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BE6616">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BE6616"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BE6616" w:rsidRDefault="0056738F">
            <w:pPr>
              <w:snapToGrid w:val="0"/>
              <w:jc w:val="center"/>
              <w:rPr>
                <w:rFonts w:ascii="宋体" w:hAnsi="宋体"/>
              </w:rPr>
            </w:pPr>
            <w:r>
              <w:rPr>
                <w:rFonts w:ascii="宋体" w:hAnsi="宋体"/>
              </w:rPr>
              <w:t>变更控制报告</w:t>
            </w:r>
          </w:p>
          <w:p w:rsidR="00BE6616"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BE6616"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BE6616"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BE6616"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BE6616" w:rsidRDefault="0056738F">
            <w:pPr>
              <w:snapToGrid w:val="0"/>
              <w:jc w:val="center"/>
              <w:rPr>
                <w:rFonts w:ascii="宋体" w:hAnsi="宋体"/>
                <w:szCs w:val="20"/>
              </w:rPr>
            </w:pPr>
            <w:r>
              <w:rPr>
                <w:rFonts w:ascii="宋体" w:hAnsi="宋体"/>
              </w:rPr>
              <w:t>更改日期</w:t>
            </w:r>
          </w:p>
        </w:tc>
      </w:tr>
      <w:tr w:rsidR="00BE6616">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285"/>
        </w:trPr>
        <w:tc>
          <w:tcPr>
            <w:tcW w:w="900" w:type="dxa"/>
            <w:tcBorders>
              <w:left w:val="single" w:sz="8" w:space="0" w:color="000000"/>
              <w:bottom w:val="single" w:sz="4"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r w:rsidR="00BE6616">
        <w:trPr>
          <w:trHeight w:val="300"/>
        </w:trPr>
        <w:tc>
          <w:tcPr>
            <w:tcW w:w="900" w:type="dxa"/>
            <w:tcBorders>
              <w:left w:val="single" w:sz="8" w:space="0" w:color="000000"/>
              <w:bottom w:val="single" w:sz="8" w:space="0" w:color="000000"/>
            </w:tcBorders>
            <w:shd w:val="clear" w:color="auto" w:fill="FFFFFF"/>
            <w:vAlign w:val="center"/>
          </w:tcPr>
          <w:p w:rsidR="00BE6616" w:rsidRDefault="00BE6616">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BE6616" w:rsidRDefault="00BE6616">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BE6616" w:rsidRDefault="00BE6616">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BE6616" w:rsidRDefault="00BE6616">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BE6616" w:rsidRDefault="00BE6616">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BE6616" w:rsidRDefault="00BE6616">
            <w:pPr>
              <w:snapToGrid w:val="0"/>
              <w:jc w:val="center"/>
              <w:rPr>
                <w:rFonts w:ascii="宋体" w:hAnsi="宋体"/>
              </w:rPr>
            </w:pPr>
          </w:p>
        </w:tc>
      </w:tr>
    </w:tbl>
    <w:p w:rsidR="00BE6616" w:rsidRDefault="00BE6616">
      <w:pPr>
        <w:spacing w:line="360" w:lineRule="auto"/>
        <w:rPr>
          <w:bCs/>
          <w:sz w:val="36"/>
          <w:szCs w:val="32"/>
        </w:rPr>
      </w:pPr>
    </w:p>
    <w:p w:rsidR="00BE6616" w:rsidRDefault="0056738F">
      <w:pPr>
        <w:pageBreakBefore/>
        <w:spacing w:line="360" w:lineRule="auto"/>
        <w:jc w:val="center"/>
        <w:sectPr w:rsidR="00BE6616">
          <w:footerReference w:type="default" r:id="rId8"/>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FC03EF" w:rsidRDefault="0056738F">
      <w:pPr>
        <w:pStyle w:val="11"/>
        <w:tabs>
          <w:tab w:val="right" w:leader="dot" w:pos="9629"/>
        </w:tabs>
        <w:rPr>
          <w:rFonts w:asciiTheme="minorHAnsi" w:eastAsiaTheme="minorEastAsia" w:hAnsiTheme="minorHAnsi" w:cstheme="minorBidi"/>
          <w:noProof/>
          <w:kern w:val="2"/>
          <w:sz w:val="21"/>
          <w:szCs w:val="22"/>
        </w:rPr>
      </w:pPr>
      <w:r>
        <w:fldChar w:fldCharType="begin"/>
      </w:r>
      <w:r>
        <w:instrText xml:space="preserve"> TOC </w:instrText>
      </w:r>
      <w:r>
        <w:fldChar w:fldCharType="separate"/>
      </w:r>
      <w:r w:rsidR="00FC03EF" w:rsidRPr="00410F81">
        <w:rPr>
          <w:rFonts w:ascii="宋体" w:hAnsi="宋体"/>
          <w:noProof/>
        </w:rPr>
        <w:t>1引言</w:t>
      </w:r>
      <w:r w:rsidR="00FC03EF">
        <w:rPr>
          <w:noProof/>
        </w:rPr>
        <w:tab/>
      </w:r>
      <w:r w:rsidR="00FC03EF">
        <w:rPr>
          <w:noProof/>
        </w:rPr>
        <w:fldChar w:fldCharType="begin"/>
      </w:r>
      <w:r w:rsidR="00FC03EF">
        <w:rPr>
          <w:noProof/>
        </w:rPr>
        <w:instrText xml:space="preserve"> PAGEREF _Toc490156339 \h </w:instrText>
      </w:r>
      <w:r w:rsidR="00FC03EF">
        <w:rPr>
          <w:noProof/>
        </w:rPr>
      </w:r>
      <w:r w:rsidR="00FC03EF">
        <w:rPr>
          <w:noProof/>
        </w:rPr>
        <w:fldChar w:fldCharType="separate"/>
      </w:r>
      <w:r w:rsidR="0068555A">
        <w:rPr>
          <w:noProof/>
        </w:rPr>
        <w:t>1</w:t>
      </w:r>
      <w:r w:rsidR="00FC03EF">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1.1目的</w:t>
      </w:r>
      <w:r>
        <w:rPr>
          <w:noProof/>
        </w:rPr>
        <w:tab/>
      </w:r>
      <w:r>
        <w:rPr>
          <w:noProof/>
        </w:rPr>
        <w:fldChar w:fldCharType="begin"/>
      </w:r>
      <w:r>
        <w:rPr>
          <w:noProof/>
        </w:rPr>
        <w:instrText xml:space="preserve"> PAGEREF _Toc490156340 \h </w:instrText>
      </w:r>
      <w:r>
        <w:rPr>
          <w:noProof/>
        </w:rPr>
      </w:r>
      <w:r>
        <w:rPr>
          <w:noProof/>
        </w:rPr>
        <w:fldChar w:fldCharType="separate"/>
      </w:r>
      <w:r w:rsidR="0068555A">
        <w:rPr>
          <w:noProof/>
        </w:rPr>
        <w:t>1</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1.2背景</w:t>
      </w:r>
      <w:r>
        <w:rPr>
          <w:noProof/>
        </w:rPr>
        <w:tab/>
      </w:r>
      <w:r>
        <w:rPr>
          <w:noProof/>
        </w:rPr>
        <w:fldChar w:fldCharType="begin"/>
      </w:r>
      <w:r>
        <w:rPr>
          <w:noProof/>
        </w:rPr>
        <w:instrText xml:space="preserve"> PAGEREF _Toc490156341 \h </w:instrText>
      </w:r>
      <w:r>
        <w:rPr>
          <w:noProof/>
        </w:rPr>
      </w:r>
      <w:r>
        <w:rPr>
          <w:noProof/>
        </w:rPr>
        <w:fldChar w:fldCharType="separate"/>
      </w:r>
      <w:r w:rsidR="0068555A">
        <w:rPr>
          <w:noProof/>
        </w:rPr>
        <w:t>1</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1.3词汇表</w:t>
      </w:r>
      <w:r>
        <w:rPr>
          <w:noProof/>
        </w:rPr>
        <w:tab/>
      </w:r>
      <w:r>
        <w:rPr>
          <w:noProof/>
        </w:rPr>
        <w:fldChar w:fldCharType="begin"/>
      </w:r>
      <w:r>
        <w:rPr>
          <w:noProof/>
        </w:rPr>
        <w:instrText xml:space="preserve"> PAGEREF _Toc490156342 \h </w:instrText>
      </w:r>
      <w:r>
        <w:rPr>
          <w:noProof/>
        </w:rPr>
      </w:r>
      <w:r>
        <w:rPr>
          <w:noProof/>
        </w:rPr>
        <w:fldChar w:fldCharType="separate"/>
      </w:r>
      <w:r w:rsidR="0068555A">
        <w:rPr>
          <w:noProof/>
        </w:rPr>
        <w:t>1</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1.4参考资料</w:t>
      </w:r>
      <w:r>
        <w:rPr>
          <w:noProof/>
        </w:rPr>
        <w:tab/>
      </w:r>
      <w:r>
        <w:rPr>
          <w:noProof/>
        </w:rPr>
        <w:fldChar w:fldCharType="begin"/>
      </w:r>
      <w:r>
        <w:rPr>
          <w:noProof/>
        </w:rPr>
        <w:instrText xml:space="preserve"> PAGEREF _Toc490156343 \h </w:instrText>
      </w:r>
      <w:r>
        <w:rPr>
          <w:noProof/>
        </w:rPr>
      </w:r>
      <w:r>
        <w:rPr>
          <w:noProof/>
        </w:rPr>
        <w:fldChar w:fldCharType="separate"/>
      </w:r>
      <w:r w:rsidR="0068555A">
        <w:rPr>
          <w:noProof/>
        </w:rPr>
        <w:t>1</w:t>
      </w:r>
      <w:r>
        <w:rPr>
          <w:noProof/>
        </w:rPr>
        <w:fldChar w:fldCharType="end"/>
      </w:r>
    </w:p>
    <w:p w:rsidR="00FC03EF" w:rsidRDefault="00FC03EF">
      <w:pPr>
        <w:pStyle w:val="11"/>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2系统结构</w:t>
      </w:r>
      <w:r>
        <w:rPr>
          <w:noProof/>
        </w:rPr>
        <w:tab/>
      </w:r>
      <w:r>
        <w:rPr>
          <w:noProof/>
        </w:rPr>
        <w:fldChar w:fldCharType="begin"/>
      </w:r>
      <w:r>
        <w:rPr>
          <w:noProof/>
        </w:rPr>
        <w:instrText xml:space="preserve"> PAGEREF _Toc490156344 \h </w:instrText>
      </w:r>
      <w:r>
        <w:rPr>
          <w:noProof/>
        </w:rPr>
      </w:r>
      <w:r>
        <w:rPr>
          <w:noProof/>
        </w:rPr>
        <w:fldChar w:fldCharType="separate"/>
      </w:r>
      <w:r w:rsidR="0068555A">
        <w:rPr>
          <w:noProof/>
        </w:rPr>
        <w:t>1</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2.1 需求概述</w:t>
      </w:r>
      <w:r>
        <w:rPr>
          <w:noProof/>
        </w:rPr>
        <w:tab/>
      </w:r>
      <w:r>
        <w:rPr>
          <w:noProof/>
        </w:rPr>
        <w:fldChar w:fldCharType="begin"/>
      </w:r>
      <w:r>
        <w:rPr>
          <w:noProof/>
        </w:rPr>
        <w:instrText xml:space="preserve"> PAGEREF _Toc490156345 \h </w:instrText>
      </w:r>
      <w:r>
        <w:rPr>
          <w:noProof/>
        </w:rPr>
      </w:r>
      <w:r>
        <w:rPr>
          <w:noProof/>
        </w:rPr>
        <w:fldChar w:fldCharType="separate"/>
      </w:r>
      <w:r w:rsidR="0068555A">
        <w:rPr>
          <w:noProof/>
        </w:rPr>
        <w:t>1</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2.2 总体设计</w:t>
      </w:r>
      <w:r>
        <w:rPr>
          <w:noProof/>
        </w:rPr>
        <w:tab/>
      </w:r>
      <w:r>
        <w:rPr>
          <w:noProof/>
        </w:rPr>
        <w:fldChar w:fldCharType="begin"/>
      </w:r>
      <w:r>
        <w:rPr>
          <w:noProof/>
        </w:rPr>
        <w:instrText xml:space="preserve"> PAGEREF _Toc490156346 \h </w:instrText>
      </w:r>
      <w:r>
        <w:rPr>
          <w:noProof/>
        </w:rPr>
      </w:r>
      <w:r>
        <w:rPr>
          <w:noProof/>
        </w:rPr>
        <w:fldChar w:fldCharType="separate"/>
      </w:r>
      <w:r w:rsidR="0068555A">
        <w:rPr>
          <w:noProof/>
        </w:rPr>
        <w:t>2</w:t>
      </w:r>
      <w:r>
        <w:rPr>
          <w:noProof/>
        </w:rPr>
        <w:fldChar w:fldCharType="end"/>
      </w:r>
    </w:p>
    <w:p w:rsidR="00FC03EF" w:rsidRDefault="00FC03EF">
      <w:pPr>
        <w:pStyle w:val="11"/>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3.系统详细设计说明</w:t>
      </w:r>
      <w:r>
        <w:rPr>
          <w:noProof/>
        </w:rPr>
        <w:tab/>
      </w:r>
      <w:r>
        <w:rPr>
          <w:noProof/>
        </w:rPr>
        <w:fldChar w:fldCharType="begin"/>
      </w:r>
      <w:r>
        <w:rPr>
          <w:noProof/>
        </w:rPr>
        <w:instrText xml:space="preserve"> PAGEREF _Toc490156347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3.1 包及类结构设计</w:t>
      </w:r>
      <w:r>
        <w:rPr>
          <w:noProof/>
        </w:rPr>
        <w:tab/>
      </w:r>
      <w:r>
        <w:rPr>
          <w:noProof/>
        </w:rPr>
        <w:fldChar w:fldCharType="begin"/>
      </w:r>
      <w:r>
        <w:rPr>
          <w:noProof/>
        </w:rPr>
        <w:instrText xml:space="preserve"> PAGEREF _Toc490156348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3.2 模块设计</w:t>
      </w:r>
      <w:r>
        <w:rPr>
          <w:noProof/>
        </w:rPr>
        <w:tab/>
      </w:r>
      <w:r>
        <w:rPr>
          <w:noProof/>
        </w:rPr>
        <w:fldChar w:fldCharType="begin"/>
      </w:r>
      <w:r>
        <w:rPr>
          <w:noProof/>
        </w:rPr>
        <w:instrText xml:space="preserve"> PAGEREF _Toc490156349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3.3 Message文件管理Module</w:t>
      </w:r>
      <w:r>
        <w:rPr>
          <w:noProof/>
        </w:rPr>
        <w:tab/>
      </w:r>
      <w:r>
        <w:rPr>
          <w:noProof/>
        </w:rPr>
        <w:fldChar w:fldCharType="begin"/>
      </w:r>
      <w:r>
        <w:rPr>
          <w:noProof/>
        </w:rPr>
        <w:instrText xml:space="preserve"> PAGEREF _Toc490156350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3.4 LOG管理Module</w:t>
      </w:r>
      <w:r>
        <w:rPr>
          <w:noProof/>
        </w:rPr>
        <w:tab/>
      </w:r>
      <w:r>
        <w:rPr>
          <w:noProof/>
        </w:rPr>
        <w:fldChar w:fldCharType="begin"/>
      </w:r>
      <w:r>
        <w:rPr>
          <w:noProof/>
        </w:rPr>
        <w:instrText xml:space="preserve"> PAGEREF _Toc490156351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3.5 配置文件管理Module</w:t>
      </w:r>
      <w:r>
        <w:rPr>
          <w:noProof/>
        </w:rPr>
        <w:tab/>
      </w:r>
      <w:r>
        <w:rPr>
          <w:noProof/>
        </w:rPr>
        <w:fldChar w:fldCharType="begin"/>
      </w:r>
      <w:r>
        <w:rPr>
          <w:noProof/>
        </w:rPr>
        <w:instrText xml:space="preserve"> PAGEREF _Toc490156352 \h </w:instrText>
      </w:r>
      <w:r>
        <w:rPr>
          <w:noProof/>
        </w:rPr>
      </w:r>
      <w:r>
        <w:rPr>
          <w:noProof/>
        </w:rPr>
        <w:fldChar w:fldCharType="separate"/>
      </w:r>
      <w:r w:rsidR="0068555A">
        <w:rPr>
          <w:noProof/>
        </w:rPr>
        <w:t>3</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3.6 异常模块说明</w:t>
      </w:r>
      <w:r>
        <w:rPr>
          <w:noProof/>
        </w:rPr>
        <w:tab/>
      </w:r>
      <w:r>
        <w:rPr>
          <w:noProof/>
        </w:rPr>
        <w:fldChar w:fldCharType="begin"/>
      </w:r>
      <w:r>
        <w:rPr>
          <w:noProof/>
        </w:rPr>
        <w:instrText xml:space="preserve"> PAGEREF _Toc490156353 \h </w:instrText>
      </w:r>
      <w:r>
        <w:rPr>
          <w:noProof/>
        </w:rPr>
      </w:r>
      <w:r>
        <w:rPr>
          <w:noProof/>
        </w:rPr>
        <w:fldChar w:fldCharType="separate"/>
      </w:r>
      <w:r w:rsidR="0068555A">
        <w:rPr>
          <w:noProof/>
        </w:rPr>
        <w:t>3</w:t>
      </w:r>
      <w:r>
        <w:rPr>
          <w:noProof/>
        </w:rPr>
        <w:fldChar w:fldCharType="end"/>
      </w:r>
    </w:p>
    <w:p w:rsidR="00FC03EF" w:rsidRDefault="00FC03EF">
      <w:pPr>
        <w:pStyle w:val="11"/>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4.其他设计要求</w:t>
      </w:r>
      <w:r>
        <w:rPr>
          <w:noProof/>
        </w:rPr>
        <w:tab/>
      </w:r>
      <w:r>
        <w:rPr>
          <w:noProof/>
        </w:rPr>
        <w:fldChar w:fldCharType="begin"/>
      </w:r>
      <w:r>
        <w:rPr>
          <w:noProof/>
        </w:rPr>
        <w:instrText xml:space="preserve"> PAGEREF _Toc490156354 \h </w:instrText>
      </w:r>
      <w:r>
        <w:rPr>
          <w:noProof/>
        </w:rPr>
      </w:r>
      <w:r>
        <w:rPr>
          <w:noProof/>
        </w:rPr>
        <w:fldChar w:fldCharType="separate"/>
      </w:r>
      <w:r w:rsidR="0068555A">
        <w:rPr>
          <w:noProof/>
        </w:rPr>
        <w:t>4</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4.1单元测试</w:t>
      </w:r>
      <w:r>
        <w:rPr>
          <w:noProof/>
        </w:rPr>
        <w:tab/>
      </w:r>
      <w:r>
        <w:rPr>
          <w:noProof/>
        </w:rPr>
        <w:fldChar w:fldCharType="begin"/>
      </w:r>
      <w:r>
        <w:rPr>
          <w:noProof/>
        </w:rPr>
        <w:instrText xml:space="preserve"> PAGEREF _Toc490156355 \h </w:instrText>
      </w:r>
      <w:r>
        <w:rPr>
          <w:noProof/>
        </w:rPr>
      </w:r>
      <w:r>
        <w:rPr>
          <w:noProof/>
        </w:rPr>
        <w:fldChar w:fldCharType="separate"/>
      </w:r>
      <w:r w:rsidR="0068555A">
        <w:rPr>
          <w:noProof/>
        </w:rPr>
        <w:t>4</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4.2  注释及代码风格</w:t>
      </w:r>
      <w:r>
        <w:rPr>
          <w:noProof/>
        </w:rPr>
        <w:tab/>
      </w:r>
      <w:r>
        <w:rPr>
          <w:noProof/>
        </w:rPr>
        <w:fldChar w:fldCharType="begin"/>
      </w:r>
      <w:r>
        <w:rPr>
          <w:noProof/>
        </w:rPr>
        <w:instrText xml:space="preserve"> PAGEREF _Toc490156356 \h </w:instrText>
      </w:r>
      <w:r>
        <w:rPr>
          <w:noProof/>
        </w:rPr>
      </w:r>
      <w:r>
        <w:rPr>
          <w:noProof/>
        </w:rPr>
        <w:fldChar w:fldCharType="separate"/>
      </w:r>
      <w:r w:rsidR="0068555A">
        <w:rPr>
          <w:noProof/>
        </w:rPr>
        <w:t>4</w:t>
      </w:r>
      <w:r>
        <w:rPr>
          <w:noProof/>
        </w:rPr>
        <w:fldChar w:fldCharType="end"/>
      </w:r>
    </w:p>
    <w:p w:rsidR="00FC03EF" w:rsidRDefault="00FC03EF">
      <w:pPr>
        <w:pStyle w:val="20"/>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4.3 尚未解决问题</w:t>
      </w:r>
      <w:r>
        <w:rPr>
          <w:noProof/>
        </w:rPr>
        <w:tab/>
      </w:r>
      <w:r>
        <w:rPr>
          <w:noProof/>
        </w:rPr>
        <w:fldChar w:fldCharType="begin"/>
      </w:r>
      <w:r>
        <w:rPr>
          <w:noProof/>
        </w:rPr>
        <w:instrText xml:space="preserve"> PAGEREF _Toc490156357 \h </w:instrText>
      </w:r>
      <w:r>
        <w:rPr>
          <w:noProof/>
        </w:rPr>
      </w:r>
      <w:r>
        <w:rPr>
          <w:noProof/>
        </w:rPr>
        <w:fldChar w:fldCharType="separate"/>
      </w:r>
      <w:r w:rsidR="0068555A">
        <w:rPr>
          <w:noProof/>
        </w:rPr>
        <w:t>4</w:t>
      </w:r>
      <w:r>
        <w:rPr>
          <w:noProof/>
        </w:rPr>
        <w:fldChar w:fldCharType="end"/>
      </w:r>
    </w:p>
    <w:p w:rsidR="00FC03EF" w:rsidRDefault="00FC03EF">
      <w:pPr>
        <w:pStyle w:val="11"/>
        <w:tabs>
          <w:tab w:val="right" w:leader="dot" w:pos="9629"/>
        </w:tabs>
        <w:rPr>
          <w:rFonts w:asciiTheme="minorHAnsi" w:eastAsiaTheme="minorEastAsia" w:hAnsiTheme="minorHAnsi" w:cstheme="minorBidi"/>
          <w:noProof/>
          <w:kern w:val="2"/>
          <w:sz w:val="21"/>
          <w:szCs w:val="22"/>
        </w:rPr>
      </w:pPr>
      <w:r w:rsidRPr="00410F81">
        <w:rPr>
          <w:rFonts w:ascii="宋体" w:hAnsi="宋体"/>
          <w:noProof/>
        </w:rPr>
        <w:t>5附件说明</w:t>
      </w:r>
      <w:r>
        <w:rPr>
          <w:noProof/>
        </w:rPr>
        <w:tab/>
      </w:r>
      <w:r>
        <w:rPr>
          <w:noProof/>
        </w:rPr>
        <w:fldChar w:fldCharType="begin"/>
      </w:r>
      <w:r>
        <w:rPr>
          <w:noProof/>
        </w:rPr>
        <w:instrText xml:space="preserve"> PAGEREF _Toc490156358 \h </w:instrText>
      </w:r>
      <w:r>
        <w:rPr>
          <w:noProof/>
        </w:rPr>
      </w:r>
      <w:r>
        <w:rPr>
          <w:noProof/>
        </w:rPr>
        <w:fldChar w:fldCharType="separate"/>
      </w:r>
      <w:r w:rsidR="0068555A">
        <w:rPr>
          <w:noProof/>
        </w:rPr>
        <w:t>4</w:t>
      </w:r>
      <w:r>
        <w:rPr>
          <w:noProof/>
        </w:rPr>
        <w:fldChar w:fldCharType="end"/>
      </w:r>
    </w:p>
    <w:p w:rsidR="00BE6616" w:rsidRDefault="0056738F">
      <w:pPr>
        <w:pStyle w:val="11"/>
        <w:tabs>
          <w:tab w:val="right" w:leader="dot" w:pos="9636"/>
        </w:tabs>
        <w:sectPr w:rsidR="00BE6616">
          <w:type w:val="continuous"/>
          <w:pgSz w:w="11906" w:h="16838"/>
          <w:pgMar w:top="1134" w:right="850" w:bottom="1134" w:left="1417" w:header="720" w:footer="720" w:gutter="0"/>
          <w:cols w:space="720"/>
          <w:docGrid w:linePitch="600" w:charSpace="32768"/>
        </w:sectPr>
      </w:pPr>
      <w:r>
        <w:fldChar w:fldCharType="end"/>
      </w:r>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p>
    <w:p w:rsidR="00BE6616" w:rsidRDefault="008A3D3C">
      <w:pPr>
        <w:tabs>
          <w:tab w:val="right" w:leader="dot" w:pos="9627"/>
        </w:tabs>
        <w:spacing w:line="360" w:lineRule="auto"/>
      </w:pPr>
      <w:hyperlink w:anchor="_toc815" w:history="1"/>
      <w:hyperlink w:anchor="_toc815" w:history="1"/>
    </w:p>
    <w:p w:rsidR="00BE6616" w:rsidRDefault="008A3D3C">
      <w:pPr>
        <w:tabs>
          <w:tab w:val="right" w:leader="dot" w:pos="9627"/>
        </w:tabs>
        <w:spacing w:line="360" w:lineRule="auto"/>
        <w:sectPr w:rsidR="00BE6616">
          <w:type w:val="continuous"/>
          <w:pgSz w:w="11906" w:h="16838"/>
          <w:pgMar w:top="1134" w:right="850" w:bottom="1134" w:left="1417" w:header="720" w:footer="720" w:gutter="0"/>
          <w:cols w:space="720"/>
          <w:docGrid w:linePitch="600" w:charSpace="32768"/>
        </w:sectPr>
      </w:pPr>
      <w:hyperlink w:anchor="_toc815" w:history="1"/>
    </w:p>
    <w:p w:rsidR="00BE6616" w:rsidRDefault="0056738F">
      <w:pPr>
        <w:pStyle w:val="1"/>
        <w:rPr>
          <w:rFonts w:ascii="宋体" w:eastAsia="宋体" w:hAnsi="宋体"/>
        </w:rPr>
      </w:pPr>
      <w:bookmarkStart w:id="0" w:name="_Toc490156339"/>
      <w:r>
        <w:rPr>
          <w:rFonts w:ascii="宋体" w:eastAsia="宋体" w:hAnsi="宋体"/>
        </w:rPr>
        <w:lastRenderedPageBreak/>
        <w:t>1引言</w:t>
      </w:r>
      <w:bookmarkEnd w:id="0"/>
    </w:p>
    <w:p w:rsidR="00BE6616" w:rsidRDefault="0056738F">
      <w:pPr>
        <w:pStyle w:val="2"/>
        <w:tabs>
          <w:tab w:val="clear" w:pos="720"/>
        </w:tabs>
        <w:ind w:left="0" w:firstLine="0"/>
        <w:rPr>
          <w:rFonts w:ascii="宋体" w:eastAsia="宋体" w:hAnsi="宋体"/>
        </w:rPr>
      </w:pPr>
      <w:bookmarkStart w:id="1" w:name="_Toc490156340"/>
      <w:r>
        <w:rPr>
          <w:rFonts w:ascii="宋体" w:eastAsia="宋体" w:hAnsi="宋体"/>
        </w:rPr>
        <w:t>1.1目的</w:t>
      </w:r>
      <w:bookmarkEnd w:id="1"/>
    </w:p>
    <w:p w:rsidR="000472A0" w:rsidRPr="000472A0" w:rsidRDefault="000472A0" w:rsidP="000472A0"/>
    <w:p w:rsidR="000472A0" w:rsidRPr="00B75DB9" w:rsidRDefault="000472A0" w:rsidP="000472A0">
      <w:pPr>
        <w:pStyle w:val="aa"/>
        <w:ind w:firstLine="400"/>
        <w:rPr>
          <w:rFonts w:ascii="ˎ̥" w:hAnsi="ˎ̥" w:cs="宋体" w:hint="eastAsia"/>
          <w:color w:val="000000"/>
          <w:sz w:val="21"/>
          <w:szCs w:val="20"/>
        </w:rPr>
      </w:pPr>
      <w:r w:rsidRPr="00B75DB9">
        <w:rPr>
          <w:rFonts w:ascii="ˎ̥" w:hAnsi="ˎ̥" w:cs="宋体" w:hint="eastAsia"/>
          <w:color w:val="000000"/>
          <w:sz w:val="21"/>
          <w:szCs w:val="20"/>
        </w:rPr>
        <w:t>根据概要设计说明书中的设计内容，编写详细设计说明书，为开发过程提供系统处理过程的详细说明，使</w:t>
      </w:r>
      <w:r w:rsidRPr="00B75DB9">
        <w:rPr>
          <w:rFonts w:ascii="ˎ̥" w:hAnsi="ˎ̥" w:cs="宋体" w:hint="eastAsia"/>
          <w:color w:val="000000"/>
          <w:sz w:val="21"/>
          <w:szCs w:val="20"/>
        </w:rPr>
        <w:t> </w:t>
      </w:r>
      <w:r w:rsidRPr="00B75DB9">
        <w:rPr>
          <w:rFonts w:ascii="ˎ̥" w:hAnsi="ˎ̥" w:cs="宋体" w:hint="eastAsia"/>
          <w:color w:val="000000"/>
          <w:sz w:val="21"/>
          <w:szCs w:val="20"/>
        </w:rPr>
        <w:t>系统开发各类技术人员对整个系统所需实现的功能以及系统的功能模块的划分、实现和数据库的表结构清楚的认识，为整个系统的开发、测试、评定和移交的提供基础，本报告一旦确认后将成为系统开发各类技术人员共同遵守的准则，并为以后的编程工作提供依据。</w:t>
      </w:r>
    </w:p>
    <w:p w:rsidR="000472A0" w:rsidRDefault="000472A0" w:rsidP="000472A0">
      <w:pPr>
        <w:pStyle w:val="aa"/>
        <w:ind w:firstLine="400"/>
        <w:rPr>
          <w:rFonts w:ascii="ˎ̥" w:hAnsi="ˎ̥" w:cs="宋体" w:hint="eastAsia"/>
          <w:color w:val="000000"/>
          <w:sz w:val="20"/>
          <w:szCs w:val="20"/>
        </w:rPr>
      </w:pPr>
      <w:r w:rsidRPr="00B75DB9">
        <w:rPr>
          <w:rFonts w:ascii="ˎ̥" w:hAnsi="ˎ̥" w:cs="宋体" w:hint="eastAsia"/>
          <w:color w:val="000000"/>
          <w:sz w:val="21"/>
          <w:szCs w:val="20"/>
        </w:rPr>
        <w:t>本说明书的预期读者为本项目负责人以及负责项目开发的各类技术人员、管理人员、项目评审人员。</w:t>
      </w:r>
    </w:p>
    <w:p w:rsidR="000472A0" w:rsidRDefault="000472A0" w:rsidP="000472A0">
      <w:pPr>
        <w:pStyle w:val="aa"/>
        <w:ind w:firstLine="400"/>
        <w:rPr>
          <w:rFonts w:ascii="ˎ̥" w:hAnsi="ˎ̥" w:cs="宋体" w:hint="eastAsia"/>
          <w:color w:val="000000"/>
          <w:sz w:val="20"/>
          <w:szCs w:val="20"/>
        </w:rPr>
      </w:pPr>
    </w:p>
    <w:p w:rsidR="00BE6616" w:rsidRDefault="0056738F">
      <w:pPr>
        <w:pStyle w:val="2"/>
        <w:tabs>
          <w:tab w:val="clear" w:pos="720"/>
        </w:tabs>
        <w:ind w:left="0" w:firstLine="0"/>
        <w:rPr>
          <w:rFonts w:ascii="宋体" w:eastAsia="宋体" w:hAnsi="宋体"/>
        </w:rPr>
      </w:pPr>
      <w:bookmarkStart w:id="2" w:name="_Toc490156341"/>
      <w:r>
        <w:rPr>
          <w:rFonts w:ascii="宋体" w:eastAsia="宋体" w:hAnsi="宋体"/>
        </w:rPr>
        <w:t>1.2背景</w:t>
      </w:r>
      <w:bookmarkEnd w:id="2"/>
    </w:p>
    <w:p w:rsidR="000472A0" w:rsidRPr="000472A0" w:rsidRDefault="000472A0" w:rsidP="000472A0"/>
    <w:p w:rsidR="000472A0" w:rsidRDefault="000472A0" w:rsidP="000472A0">
      <w:pPr>
        <w:pStyle w:val="aa"/>
        <w:ind w:firstLine="420"/>
        <w:rPr>
          <w:rFonts w:ascii="宋体" w:hAnsi="宋体"/>
          <w:sz w:val="21"/>
          <w:szCs w:val="21"/>
        </w:rPr>
      </w:pPr>
      <w:r>
        <w:rPr>
          <w:rFonts w:ascii="宋体" w:hAnsi="宋体" w:hint="eastAsia"/>
          <w:sz w:val="21"/>
          <w:szCs w:val="21"/>
        </w:rPr>
        <w:t>目前，网上订餐的竞争进入到了一个全新的凌云，竞争已不再是规模的竞争，而是技术的竞争、管理的竞争、人才的竞争。技术的提升和管理的升级时网上订餐的竞争核心。目前，网上订餐的人数越来越多，</w:t>
      </w:r>
      <w:proofErr w:type="gramStart"/>
      <w:r>
        <w:rPr>
          <w:rFonts w:ascii="宋体" w:hAnsi="宋体" w:hint="eastAsia"/>
          <w:sz w:val="21"/>
          <w:szCs w:val="21"/>
        </w:rPr>
        <w:t>以致于</w:t>
      </w:r>
      <w:proofErr w:type="gramEnd"/>
      <w:r>
        <w:rPr>
          <w:rFonts w:ascii="宋体" w:hAnsi="宋体" w:hint="eastAsia"/>
          <w:sz w:val="21"/>
          <w:szCs w:val="21"/>
        </w:rPr>
        <w:t>外卖的数量也随之增长。为了能够妥善的管理好客户以及订单等，专门开发该软件项目。便于管理商家、订单和食品等。</w:t>
      </w:r>
    </w:p>
    <w:p w:rsidR="000472A0" w:rsidRPr="009943C5" w:rsidRDefault="000472A0" w:rsidP="000472A0">
      <w:pPr>
        <w:pStyle w:val="aa"/>
        <w:ind w:firstLine="420"/>
        <w:rPr>
          <w:rFonts w:ascii="宋体" w:hAnsi="宋体"/>
          <w:sz w:val="21"/>
          <w:szCs w:val="21"/>
        </w:rPr>
      </w:pPr>
    </w:p>
    <w:p w:rsidR="00BE6616" w:rsidRDefault="0056738F">
      <w:pPr>
        <w:pStyle w:val="2"/>
        <w:tabs>
          <w:tab w:val="clear" w:pos="720"/>
          <w:tab w:val="left" w:pos="615"/>
        </w:tabs>
        <w:ind w:left="0" w:firstLine="0"/>
        <w:rPr>
          <w:rFonts w:eastAsia="宋体"/>
          <w:i/>
          <w:sz w:val="21"/>
        </w:rPr>
      </w:pPr>
      <w:bookmarkStart w:id="3" w:name="_Toc490156342"/>
      <w:r>
        <w:rPr>
          <w:rFonts w:ascii="宋体" w:eastAsia="宋体" w:hAnsi="宋体"/>
        </w:rPr>
        <w:t>1.3词汇表</w:t>
      </w:r>
      <w:bookmarkEnd w:id="3"/>
    </w:p>
    <w:p w:rsidR="00BE6616" w:rsidRDefault="00BE6616">
      <w:pPr>
        <w:pStyle w:val="aa"/>
        <w:ind w:firstLine="420"/>
        <w:rPr>
          <w:sz w:val="21"/>
        </w:rPr>
      </w:pPr>
    </w:p>
    <w:tbl>
      <w:tblPr>
        <w:tblW w:w="9883" w:type="dxa"/>
        <w:tblInd w:w="108" w:type="dxa"/>
        <w:tblLayout w:type="fixed"/>
        <w:tblLook w:val="0000" w:firstRow="0" w:lastRow="0" w:firstColumn="0" w:lastColumn="0" w:noHBand="0" w:noVBand="0"/>
      </w:tblPr>
      <w:tblGrid>
        <w:gridCol w:w="1908"/>
        <w:gridCol w:w="5040"/>
        <w:gridCol w:w="2935"/>
      </w:tblGrid>
      <w:tr w:rsidR="00BE6616" w:rsidTr="000472A0">
        <w:tc>
          <w:tcPr>
            <w:tcW w:w="1908" w:type="dxa"/>
            <w:tcBorders>
              <w:top w:val="single" w:sz="8" w:space="0" w:color="000000"/>
              <w:left w:val="single" w:sz="8" w:space="0" w:color="000000"/>
              <w:bottom w:val="single" w:sz="8" w:space="0" w:color="000000"/>
            </w:tcBorders>
            <w:shd w:val="clear" w:color="auto" w:fill="auto"/>
          </w:tcPr>
          <w:p w:rsidR="00BE6616" w:rsidRDefault="0056738F">
            <w:pPr>
              <w:pStyle w:val="aa"/>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BE6616" w:rsidRDefault="0056738F">
            <w:pPr>
              <w:pStyle w:val="aa"/>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E6616" w:rsidRDefault="0056738F">
            <w:pPr>
              <w:pStyle w:val="aa"/>
              <w:snapToGrid w:val="0"/>
              <w:ind w:firstLine="0"/>
              <w:jc w:val="center"/>
              <w:rPr>
                <w:sz w:val="21"/>
              </w:rPr>
            </w:pPr>
            <w:r>
              <w:rPr>
                <w:sz w:val="21"/>
              </w:rPr>
              <w:t>备注</w:t>
            </w:r>
          </w:p>
        </w:tc>
      </w:tr>
      <w:tr w:rsidR="000472A0" w:rsidTr="000472A0">
        <w:tc>
          <w:tcPr>
            <w:tcW w:w="1908" w:type="dxa"/>
            <w:tcBorders>
              <w:top w:val="single" w:sz="8" w:space="0" w:color="000000"/>
              <w:left w:val="single" w:sz="8" w:space="0" w:color="000000"/>
              <w:bottom w:val="single" w:sz="4" w:space="0" w:color="000000"/>
            </w:tcBorders>
            <w:shd w:val="clear" w:color="auto" w:fill="auto"/>
          </w:tcPr>
          <w:p w:rsidR="000472A0" w:rsidRPr="00F953F8" w:rsidRDefault="000472A0" w:rsidP="009405B6">
            <w:pPr>
              <w:pStyle w:val="aa"/>
              <w:ind w:firstLine="0"/>
              <w:rPr>
                <w:rFonts w:ascii="宋体" w:hAnsi="宋体"/>
                <w:sz w:val="21"/>
                <w:szCs w:val="21"/>
              </w:rPr>
            </w:pPr>
            <w:r>
              <w:rPr>
                <w:rFonts w:ascii="宋体" w:hAnsi="宋体" w:hint="eastAsia"/>
                <w:sz w:val="21"/>
                <w:szCs w:val="21"/>
              </w:rPr>
              <w:t>超级管理员</w:t>
            </w:r>
          </w:p>
        </w:tc>
        <w:tc>
          <w:tcPr>
            <w:tcW w:w="5040" w:type="dxa"/>
            <w:tcBorders>
              <w:top w:val="single" w:sz="8" w:space="0" w:color="000000"/>
              <w:left w:val="single" w:sz="4" w:space="0" w:color="000000"/>
              <w:bottom w:val="single" w:sz="4" w:space="0" w:color="000000"/>
            </w:tcBorders>
            <w:shd w:val="clear" w:color="auto" w:fill="auto"/>
          </w:tcPr>
          <w:p w:rsidR="000472A0" w:rsidRPr="00F953F8" w:rsidRDefault="000472A0" w:rsidP="009405B6">
            <w:pPr>
              <w:pStyle w:val="aa"/>
              <w:ind w:firstLine="0"/>
              <w:rPr>
                <w:rFonts w:ascii="宋体" w:hAnsi="宋体"/>
                <w:sz w:val="21"/>
                <w:szCs w:val="21"/>
              </w:rPr>
            </w:pPr>
            <w:r>
              <w:rPr>
                <w:rFonts w:ascii="宋体" w:hAnsi="宋体" w:hint="eastAsia"/>
                <w:sz w:val="21"/>
                <w:szCs w:val="21"/>
              </w:rPr>
              <w:t>可在管理系统中进行增、</w:t>
            </w:r>
            <w:proofErr w:type="gramStart"/>
            <w:r>
              <w:rPr>
                <w:rFonts w:ascii="宋体" w:hAnsi="宋体" w:hint="eastAsia"/>
                <w:sz w:val="21"/>
                <w:szCs w:val="21"/>
              </w:rPr>
              <w:t>删</w:t>
            </w:r>
            <w:proofErr w:type="gramEnd"/>
            <w:r>
              <w:rPr>
                <w:rFonts w:ascii="宋体" w:hAnsi="宋体" w:hint="eastAsia"/>
                <w:sz w:val="21"/>
                <w:szCs w:val="21"/>
              </w:rPr>
              <w:t>、改</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0472A0" w:rsidRDefault="000472A0">
            <w:pPr>
              <w:pStyle w:val="aa"/>
              <w:snapToGrid w:val="0"/>
              <w:ind w:firstLine="0"/>
              <w:rPr>
                <w:sz w:val="21"/>
              </w:rPr>
            </w:pPr>
          </w:p>
        </w:tc>
      </w:tr>
      <w:tr w:rsidR="000472A0" w:rsidTr="000472A0">
        <w:tc>
          <w:tcPr>
            <w:tcW w:w="1908" w:type="dxa"/>
            <w:tcBorders>
              <w:top w:val="single" w:sz="4" w:space="0" w:color="000000"/>
              <w:left w:val="single" w:sz="8" w:space="0" w:color="000000"/>
              <w:bottom w:val="single" w:sz="8" w:space="0" w:color="000000"/>
            </w:tcBorders>
            <w:shd w:val="clear" w:color="auto" w:fill="auto"/>
          </w:tcPr>
          <w:p w:rsidR="000472A0" w:rsidRPr="00F953F8" w:rsidRDefault="000472A0" w:rsidP="009405B6">
            <w:pPr>
              <w:pStyle w:val="aa"/>
              <w:ind w:firstLine="0"/>
              <w:rPr>
                <w:rFonts w:ascii="宋体" w:hAnsi="宋体"/>
                <w:sz w:val="21"/>
                <w:szCs w:val="21"/>
              </w:rPr>
            </w:pPr>
            <w:r>
              <w:rPr>
                <w:rFonts w:ascii="宋体" w:hAnsi="宋体" w:hint="eastAsia"/>
                <w:sz w:val="21"/>
                <w:szCs w:val="21"/>
              </w:rPr>
              <w:t>管理员</w:t>
            </w:r>
          </w:p>
        </w:tc>
        <w:tc>
          <w:tcPr>
            <w:tcW w:w="5040" w:type="dxa"/>
            <w:tcBorders>
              <w:top w:val="single" w:sz="4" w:space="0" w:color="000000"/>
              <w:left w:val="single" w:sz="4" w:space="0" w:color="000000"/>
              <w:bottom w:val="single" w:sz="8" w:space="0" w:color="000000"/>
            </w:tcBorders>
            <w:shd w:val="clear" w:color="auto" w:fill="auto"/>
          </w:tcPr>
          <w:p w:rsidR="000472A0" w:rsidRPr="00F953F8" w:rsidRDefault="000472A0" w:rsidP="009405B6">
            <w:pPr>
              <w:pStyle w:val="aa"/>
              <w:ind w:firstLine="0"/>
              <w:rPr>
                <w:rFonts w:ascii="宋体" w:hAnsi="宋体"/>
                <w:sz w:val="21"/>
                <w:szCs w:val="21"/>
              </w:rPr>
            </w:pPr>
            <w:r>
              <w:rPr>
                <w:rFonts w:ascii="宋体" w:hAnsi="宋体" w:hint="eastAsia"/>
                <w:sz w:val="21"/>
                <w:szCs w:val="21"/>
              </w:rPr>
              <w:t>可在管理系统进行增、</w:t>
            </w:r>
            <w:proofErr w:type="gramStart"/>
            <w:r>
              <w:rPr>
                <w:rFonts w:ascii="宋体" w:hAnsi="宋体" w:hint="eastAsia"/>
                <w:sz w:val="21"/>
                <w:szCs w:val="21"/>
              </w:rPr>
              <w:t>删</w:t>
            </w:r>
            <w:proofErr w:type="gramEnd"/>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0472A0" w:rsidRDefault="000472A0">
            <w:pPr>
              <w:pStyle w:val="aa"/>
              <w:snapToGrid w:val="0"/>
              <w:ind w:firstLine="0"/>
              <w:rPr>
                <w:sz w:val="21"/>
              </w:rPr>
            </w:pPr>
          </w:p>
        </w:tc>
      </w:tr>
    </w:tbl>
    <w:p w:rsidR="000472A0" w:rsidRDefault="000472A0">
      <w:pPr>
        <w:pStyle w:val="aa"/>
        <w:ind w:firstLine="420"/>
        <w:rPr>
          <w:rFonts w:ascii="宋体" w:hAnsi="宋体"/>
        </w:rPr>
      </w:pPr>
    </w:p>
    <w:p w:rsidR="00BE6616" w:rsidRDefault="0056738F">
      <w:pPr>
        <w:pStyle w:val="2"/>
        <w:tabs>
          <w:tab w:val="clear" w:pos="720"/>
        </w:tabs>
        <w:ind w:left="0" w:firstLine="0"/>
        <w:rPr>
          <w:rFonts w:ascii="宋体" w:eastAsia="宋体" w:hAnsi="宋体"/>
          <w:i/>
          <w:sz w:val="21"/>
          <w:szCs w:val="21"/>
        </w:rPr>
      </w:pPr>
      <w:bookmarkStart w:id="4" w:name="_Toc490156343"/>
      <w:r>
        <w:rPr>
          <w:rFonts w:ascii="宋体" w:eastAsia="宋体" w:hAnsi="宋体"/>
        </w:rPr>
        <w:t>1.4参考资料</w:t>
      </w:r>
      <w:bookmarkEnd w:id="4"/>
    </w:p>
    <w:p w:rsidR="00201C6C" w:rsidRDefault="00201C6C">
      <w:pPr>
        <w:spacing w:line="360" w:lineRule="auto"/>
        <w:ind w:firstLine="420"/>
        <w:rPr>
          <w:rFonts w:ascii="宋体" w:hAnsi="宋体"/>
          <w:sz w:val="21"/>
          <w:szCs w:val="21"/>
        </w:rPr>
      </w:pPr>
      <w:r w:rsidRPr="00201C6C">
        <w:rPr>
          <w:rFonts w:ascii="宋体" w:hAnsi="宋体"/>
          <w:sz w:val="21"/>
          <w:szCs w:val="21"/>
        </w:rPr>
        <w:t>E</w:t>
      </w:r>
      <w:r w:rsidRPr="00201C6C">
        <w:rPr>
          <w:rFonts w:ascii="宋体" w:hAnsi="宋体" w:hint="eastAsia"/>
          <w:sz w:val="21"/>
          <w:szCs w:val="21"/>
        </w:rPr>
        <w:t>lement 组件：</w:t>
      </w:r>
      <w:r>
        <w:rPr>
          <w:rFonts w:ascii="宋体" w:hAnsi="宋体"/>
          <w:sz w:val="21"/>
          <w:szCs w:val="21"/>
        </w:rPr>
        <w:fldChar w:fldCharType="begin"/>
      </w:r>
      <w:r>
        <w:rPr>
          <w:rFonts w:ascii="宋体" w:hAnsi="宋体"/>
          <w:sz w:val="21"/>
          <w:szCs w:val="21"/>
        </w:rPr>
        <w:instrText xml:space="preserve"> HYPERLINK "</w:instrText>
      </w:r>
      <w:r w:rsidRPr="00201C6C">
        <w:rPr>
          <w:rFonts w:ascii="宋体" w:hAnsi="宋体"/>
          <w:sz w:val="21"/>
          <w:szCs w:val="21"/>
        </w:rPr>
        <w:instrText>http://element.eleme.io/#/zh-CN/component/installation</w:instrText>
      </w:r>
      <w:r>
        <w:rPr>
          <w:rFonts w:ascii="宋体" w:hAnsi="宋体"/>
          <w:sz w:val="21"/>
          <w:szCs w:val="21"/>
        </w:rPr>
        <w:instrText xml:space="preserve">" </w:instrText>
      </w:r>
      <w:r>
        <w:rPr>
          <w:rFonts w:ascii="宋体" w:hAnsi="宋体"/>
          <w:sz w:val="21"/>
          <w:szCs w:val="21"/>
        </w:rPr>
        <w:fldChar w:fldCharType="separate"/>
      </w:r>
      <w:r w:rsidRPr="00E72BCD">
        <w:rPr>
          <w:rStyle w:val="a3"/>
          <w:rFonts w:ascii="宋体" w:hAnsi="宋体"/>
          <w:sz w:val="21"/>
          <w:szCs w:val="21"/>
        </w:rPr>
        <w:t>http://element.eleme.io/#/zh-CN/component/installation</w:t>
      </w:r>
      <w:r>
        <w:rPr>
          <w:rFonts w:ascii="宋体" w:hAnsi="宋体"/>
          <w:sz w:val="21"/>
          <w:szCs w:val="21"/>
        </w:rPr>
        <w:fldChar w:fldCharType="end"/>
      </w:r>
    </w:p>
    <w:p w:rsidR="00201C6C" w:rsidRPr="00201C6C" w:rsidRDefault="00201C6C">
      <w:pPr>
        <w:spacing w:line="360" w:lineRule="auto"/>
        <w:ind w:firstLine="420"/>
        <w:rPr>
          <w:rFonts w:ascii="宋体" w:hAnsi="宋体"/>
        </w:rPr>
      </w:pPr>
      <w:r>
        <w:rPr>
          <w:rFonts w:ascii="宋体" w:hAnsi="宋体"/>
          <w:sz w:val="21"/>
          <w:szCs w:val="21"/>
        </w:rPr>
        <w:t>V</w:t>
      </w:r>
      <w:r>
        <w:rPr>
          <w:rFonts w:ascii="宋体" w:hAnsi="宋体" w:hint="eastAsia"/>
          <w:sz w:val="21"/>
          <w:szCs w:val="21"/>
        </w:rPr>
        <w:t xml:space="preserve">ue.js: </w:t>
      </w:r>
      <w:r w:rsidRPr="00201C6C">
        <w:t xml:space="preserve"> </w:t>
      </w:r>
      <w:r w:rsidRPr="00201C6C">
        <w:rPr>
          <w:rFonts w:ascii="宋体" w:hAnsi="宋体"/>
          <w:sz w:val="21"/>
          <w:szCs w:val="21"/>
        </w:rPr>
        <w:t>https://cn.vuejs.org/v2/guide/index.html</w:t>
      </w:r>
    </w:p>
    <w:p w:rsidR="00BE6616" w:rsidRDefault="0056738F">
      <w:pPr>
        <w:pStyle w:val="1"/>
        <w:rPr>
          <w:rFonts w:ascii="宋体" w:eastAsia="宋体" w:hAnsi="宋体"/>
        </w:rPr>
      </w:pPr>
      <w:bookmarkStart w:id="5" w:name="_Toc490156344"/>
      <w:r>
        <w:rPr>
          <w:rFonts w:ascii="宋体" w:eastAsia="宋体" w:hAnsi="宋体"/>
        </w:rPr>
        <w:t>2系统结构</w:t>
      </w:r>
      <w:bookmarkEnd w:id="5"/>
    </w:p>
    <w:p w:rsidR="00BE6616" w:rsidRDefault="0056738F">
      <w:pPr>
        <w:pStyle w:val="2"/>
        <w:tabs>
          <w:tab w:val="clear" w:pos="720"/>
        </w:tabs>
        <w:ind w:left="0" w:firstLine="0"/>
        <w:rPr>
          <w:rFonts w:ascii="宋体" w:eastAsia="宋体" w:hAnsi="宋体"/>
        </w:rPr>
      </w:pPr>
      <w:bookmarkStart w:id="6" w:name="_Toc490156345"/>
      <w:r>
        <w:rPr>
          <w:rFonts w:ascii="宋体" w:eastAsia="宋体" w:hAnsi="宋体"/>
        </w:rPr>
        <w:t>2.1 需求概述</w:t>
      </w:r>
      <w:bookmarkEnd w:id="6"/>
    </w:p>
    <w:p w:rsidR="000472A0" w:rsidRDefault="000472A0" w:rsidP="000472A0"/>
    <w:p w:rsidR="000472A0" w:rsidRDefault="000472A0" w:rsidP="000472A0">
      <w:pPr>
        <w:ind w:firstLine="709"/>
        <w:rPr>
          <w:rFonts w:ascii="宋体" w:hAnsi="宋体"/>
          <w:szCs w:val="21"/>
        </w:rPr>
      </w:pPr>
      <w:r>
        <w:rPr>
          <w:rFonts w:ascii="宋体" w:hAnsi="宋体" w:hint="eastAsia"/>
          <w:szCs w:val="21"/>
        </w:rPr>
        <w:t>如今越来越多的商家提供了外卖功能，但是随着技术的发展，顾客网上订餐的概率比打电话订餐的概率要大，为了能够妥善的管理所有商家内的订餐以及订餐信息，特此开发该软件。</w:t>
      </w:r>
    </w:p>
    <w:p w:rsidR="00BE6616" w:rsidRDefault="00BE6616">
      <w:pPr>
        <w:rPr>
          <w:rFonts w:ascii="宋体" w:hAnsi="宋体"/>
        </w:rPr>
      </w:pPr>
    </w:p>
    <w:p w:rsidR="00FC03EF" w:rsidRDefault="00FC03EF">
      <w:pPr>
        <w:rPr>
          <w:rFonts w:ascii="宋体" w:hAnsi="宋体" w:hint="eastAsia"/>
        </w:rPr>
      </w:pPr>
    </w:p>
    <w:p w:rsidR="00BE6616" w:rsidRDefault="0056738F">
      <w:pPr>
        <w:pStyle w:val="2"/>
        <w:tabs>
          <w:tab w:val="clear" w:pos="720"/>
        </w:tabs>
        <w:ind w:left="0" w:firstLine="0"/>
        <w:rPr>
          <w:rFonts w:ascii="宋体" w:eastAsia="宋体" w:hAnsi="宋体"/>
        </w:rPr>
      </w:pPr>
      <w:bookmarkStart w:id="7" w:name="_Toc490156346"/>
      <w:r>
        <w:rPr>
          <w:rFonts w:ascii="宋体" w:eastAsia="宋体" w:hAnsi="宋体"/>
        </w:rPr>
        <w:lastRenderedPageBreak/>
        <w:t>2.2 总体设计</w:t>
      </w:r>
      <w:bookmarkEnd w:id="7"/>
    </w:p>
    <w:p w:rsidR="000472A0" w:rsidRDefault="000472A0" w:rsidP="000472A0"/>
    <w:p w:rsidR="00C642DB" w:rsidRDefault="000472A0" w:rsidP="000472A0">
      <w:r>
        <w:rPr>
          <w:rFonts w:hint="eastAsia"/>
        </w:rPr>
        <w:tab/>
      </w:r>
      <w:r>
        <w:rPr>
          <w:rFonts w:hint="eastAsia"/>
        </w:rPr>
        <w:t>该系统主要部分为数据管理，具有用户列表、商家列表、管理员列表、食品列表以及</w:t>
      </w:r>
    </w:p>
    <w:p w:rsidR="000472A0" w:rsidRDefault="000472A0" w:rsidP="000472A0">
      <w:r>
        <w:rPr>
          <w:rFonts w:hint="eastAsia"/>
        </w:rPr>
        <w:t>订单列表。</w:t>
      </w:r>
      <w:r w:rsidR="005A1175">
        <w:rPr>
          <w:rFonts w:hint="eastAsia"/>
        </w:rPr>
        <w:t>还有首页以及个人信息的管理。</w:t>
      </w:r>
    </w:p>
    <w:p w:rsidR="005A1175" w:rsidRDefault="005A1175" w:rsidP="000472A0">
      <w:r>
        <w:rPr>
          <w:rFonts w:hint="eastAsia"/>
        </w:rPr>
        <w:tab/>
      </w:r>
      <w:r>
        <w:rPr>
          <w:rFonts w:hint="eastAsia"/>
        </w:rPr>
        <w:t>该系统是基于</w:t>
      </w:r>
      <w:proofErr w:type="spellStart"/>
      <w:r>
        <w:rPr>
          <w:rFonts w:hint="eastAsia"/>
        </w:rPr>
        <w:t>vue</w:t>
      </w:r>
      <w:proofErr w:type="spellEnd"/>
      <w:r>
        <w:rPr>
          <w:rFonts w:hint="eastAsia"/>
        </w:rPr>
        <w:t>框架来构建的，并运用了</w:t>
      </w:r>
      <w:proofErr w:type="spellStart"/>
      <w:r>
        <w:rPr>
          <w:rFonts w:hint="eastAsia"/>
        </w:rPr>
        <w:t>vue</w:t>
      </w:r>
      <w:proofErr w:type="spellEnd"/>
      <w:r>
        <w:rPr>
          <w:rFonts w:hint="eastAsia"/>
        </w:rPr>
        <w:t>-resource</w:t>
      </w:r>
      <w:r>
        <w:rPr>
          <w:rFonts w:hint="eastAsia"/>
        </w:rPr>
        <w:t>和</w:t>
      </w:r>
      <w:proofErr w:type="spellStart"/>
      <w:r>
        <w:rPr>
          <w:rFonts w:hint="eastAsia"/>
        </w:rPr>
        <w:t>vue</w:t>
      </w:r>
      <w:proofErr w:type="spellEnd"/>
      <w:r>
        <w:rPr>
          <w:rFonts w:hint="eastAsia"/>
        </w:rPr>
        <w:t>-router</w:t>
      </w:r>
      <w:r>
        <w:rPr>
          <w:rFonts w:hint="eastAsia"/>
        </w:rPr>
        <w:t>。</w:t>
      </w:r>
    </w:p>
    <w:p w:rsidR="00B75DB9" w:rsidRPr="000472A0" w:rsidRDefault="00B75DB9" w:rsidP="000472A0">
      <w:pPr>
        <w:rPr>
          <w:rFonts w:hint="eastAsia"/>
        </w:rPr>
      </w:pPr>
      <w:r>
        <w:object w:dxaOrig="10515" w:dyaOrig="4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8.25pt;height:208.5pt" o:ole="">
            <v:imagedata r:id="rId9" o:title=""/>
          </v:shape>
          <o:OLEObject Type="Embed" ProgID="Visio.Drawing.11" ShapeID="_x0000_i1045" DrawAspect="Content" ObjectID="_1563899326" r:id="rId10"/>
        </w:object>
      </w:r>
    </w:p>
    <w:p w:rsidR="00BE6616" w:rsidRDefault="0056738F" w:rsidP="00B75DB9">
      <w:pPr>
        <w:spacing w:line="360" w:lineRule="auto"/>
        <w:ind w:firstLine="315"/>
        <w:rPr>
          <w:rFonts w:ascii="宋体" w:hAnsi="宋体"/>
        </w:rPr>
        <w:sectPr w:rsidR="00BE6616" w:rsidSect="0068555A">
          <w:headerReference w:type="default" r:id="rId11"/>
          <w:footerReference w:type="even" r:id="rId12"/>
          <w:footerReference w:type="default" r:id="rId13"/>
          <w:headerReference w:type="first" r:id="rId14"/>
          <w:footerReference w:type="first" r:id="rId15"/>
          <w:pgSz w:w="11906" w:h="16838"/>
          <w:pgMar w:top="1700" w:right="850" w:bottom="1700" w:left="1417" w:header="1134" w:footer="1134" w:gutter="0"/>
          <w:pgNumType w:start="1"/>
          <w:cols w:space="720"/>
          <w:docGrid w:linePitch="600" w:charSpace="32768"/>
        </w:sectPr>
      </w:pPr>
      <w:r>
        <w:rPr>
          <w:i/>
        </w:rPr>
        <w:t xml:space="preserve"> </w:t>
      </w:r>
    </w:p>
    <w:p w:rsidR="00BE6616" w:rsidRDefault="0056738F">
      <w:pPr>
        <w:pStyle w:val="1"/>
        <w:rPr>
          <w:rFonts w:ascii="宋体" w:eastAsia="宋体" w:hAnsi="宋体"/>
        </w:rPr>
      </w:pPr>
      <w:bookmarkStart w:id="8" w:name="_Toc490156347"/>
      <w:r>
        <w:rPr>
          <w:rFonts w:ascii="宋体" w:eastAsia="宋体" w:hAnsi="宋体"/>
        </w:rPr>
        <w:lastRenderedPageBreak/>
        <w:t>3.系统详细设计说明</w:t>
      </w:r>
      <w:bookmarkEnd w:id="8"/>
    </w:p>
    <w:p w:rsidR="00BE6616" w:rsidRDefault="0056738F">
      <w:pPr>
        <w:pStyle w:val="2"/>
        <w:tabs>
          <w:tab w:val="clear" w:pos="720"/>
        </w:tabs>
        <w:ind w:left="0" w:firstLine="0"/>
        <w:rPr>
          <w:rFonts w:ascii="宋体" w:eastAsia="宋体" w:hAnsi="宋体"/>
        </w:rPr>
      </w:pPr>
      <w:bookmarkStart w:id="9" w:name="_Toc490156348"/>
      <w:r>
        <w:rPr>
          <w:rFonts w:ascii="宋体" w:eastAsia="宋体" w:hAnsi="宋体"/>
        </w:rPr>
        <w:t>3.1 包及类结构设计</w:t>
      </w:r>
      <w:bookmarkEnd w:id="9"/>
    </w:p>
    <w:p w:rsidR="00B75DB9" w:rsidRPr="00B75DB9" w:rsidRDefault="00B75DB9" w:rsidP="00B75DB9">
      <w:pPr>
        <w:rPr>
          <w:rFonts w:hint="eastAsia"/>
        </w:rPr>
      </w:pPr>
    </w:p>
    <w:p w:rsidR="00B75DB9" w:rsidRPr="00B75DB9" w:rsidRDefault="00B75DB9">
      <w:pPr>
        <w:ind w:left="360"/>
        <w:rPr>
          <w:rFonts w:ascii="宋体" w:hAnsi="宋体"/>
          <w:sz w:val="21"/>
          <w:szCs w:val="21"/>
        </w:rPr>
      </w:pPr>
      <w:r w:rsidRPr="00B75DB9">
        <w:rPr>
          <w:rFonts w:ascii="宋体" w:hAnsi="宋体" w:hint="eastAsia"/>
          <w:sz w:val="21"/>
          <w:szCs w:val="21"/>
        </w:rPr>
        <w:t>不适用</w:t>
      </w:r>
    </w:p>
    <w:p w:rsidR="00B75DB9" w:rsidRDefault="00B75DB9">
      <w:pPr>
        <w:ind w:left="360"/>
        <w:rPr>
          <w:rFonts w:ascii="宋体" w:hAnsi="宋体" w:hint="eastAsia"/>
        </w:rPr>
      </w:pPr>
    </w:p>
    <w:p w:rsidR="00BE6616" w:rsidRDefault="0056738F">
      <w:pPr>
        <w:pStyle w:val="2"/>
        <w:tabs>
          <w:tab w:val="clear" w:pos="720"/>
        </w:tabs>
        <w:ind w:left="0" w:firstLine="0"/>
        <w:rPr>
          <w:rFonts w:ascii="宋体" w:eastAsia="宋体" w:hAnsi="宋体"/>
          <w:i/>
          <w:sz w:val="21"/>
          <w:szCs w:val="21"/>
        </w:rPr>
      </w:pPr>
      <w:bookmarkStart w:id="10" w:name="_Toc490156349"/>
      <w:r>
        <w:rPr>
          <w:rFonts w:ascii="宋体" w:eastAsia="宋体" w:hAnsi="宋体"/>
        </w:rPr>
        <w:t>3.2 模块设计</w:t>
      </w:r>
      <w:bookmarkEnd w:id="10"/>
    </w:p>
    <w:p w:rsidR="00B75DB9" w:rsidRDefault="00B75DB9">
      <w:pPr>
        <w:ind w:left="360"/>
        <w:rPr>
          <w:rFonts w:ascii="宋体" w:hAnsi="宋体"/>
          <w:i/>
          <w:sz w:val="21"/>
          <w:szCs w:val="21"/>
        </w:rPr>
      </w:pPr>
    </w:p>
    <w:p w:rsidR="00B75DB9" w:rsidRDefault="00B75DB9">
      <w:pPr>
        <w:ind w:left="360"/>
      </w:pPr>
      <w:r>
        <w:object w:dxaOrig="10515" w:dyaOrig="4137">
          <v:shape id="_x0000_i1046" type="#_x0000_t75" style="width:420.75pt;height:208.5pt" o:ole="">
            <v:imagedata r:id="rId9" o:title=""/>
          </v:shape>
          <o:OLEObject Type="Embed" ProgID="Visio.Drawing.11" ShapeID="_x0000_i1046" DrawAspect="Content" ObjectID="_1563899327" r:id="rId16"/>
        </w:object>
      </w:r>
    </w:p>
    <w:p w:rsidR="00B75DB9" w:rsidRPr="00B75DB9" w:rsidRDefault="00B75DB9" w:rsidP="00B75DB9">
      <w:pPr>
        <w:ind w:firstLine="420"/>
        <w:rPr>
          <w:rFonts w:ascii="宋体" w:hAnsi="宋体"/>
          <w:sz w:val="21"/>
          <w:szCs w:val="21"/>
        </w:rPr>
      </w:pPr>
      <w:r w:rsidRPr="00B75DB9">
        <w:rPr>
          <w:rFonts w:ascii="宋体" w:hAnsi="宋体" w:hint="eastAsia"/>
          <w:sz w:val="21"/>
          <w:szCs w:val="21"/>
        </w:rPr>
        <w:t>该系统主要分为商家管理、用户管理、管理员管理、订单管理、食品管理。</w:t>
      </w:r>
    </w:p>
    <w:p w:rsidR="00B75DB9" w:rsidRPr="00B75DB9" w:rsidRDefault="00B75DB9" w:rsidP="00B75DB9">
      <w:pPr>
        <w:ind w:firstLine="420"/>
        <w:rPr>
          <w:rFonts w:ascii="宋体" w:hAnsi="宋体"/>
          <w:sz w:val="21"/>
          <w:szCs w:val="21"/>
        </w:rPr>
      </w:pPr>
      <w:r w:rsidRPr="00B75DB9">
        <w:rPr>
          <w:rFonts w:ascii="宋体" w:hAnsi="宋体" w:hint="eastAsia"/>
          <w:sz w:val="21"/>
          <w:szCs w:val="21"/>
        </w:rPr>
        <w:t>商家管理和食品管理都具有增添信息、删除信息、修改信息的功能。</w:t>
      </w:r>
    </w:p>
    <w:p w:rsidR="00B75DB9" w:rsidRDefault="00B75DB9" w:rsidP="00B75DB9">
      <w:pPr>
        <w:ind w:firstLine="420"/>
        <w:rPr>
          <w:rFonts w:ascii="宋体" w:hAnsi="宋体" w:hint="eastAsia"/>
          <w:szCs w:val="21"/>
        </w:rPr>
      </w:pPr>
    </w:p>
    <w:p w:rsidR="00BE6616" w:rsidRDefault="0056738F">
      <w:pPr>
        <w:pStyle w:val="2"/>
        <w:tabs>
          <w:tab w:val="clear" w:pos="720"/>
        </w:tabs>
        <w:ind w:left="0" w:firstLine="0"/>
        <w:rPr>
          <w:rFonts w:ascii="Times New Roman" w:eastAsia="宋体" w:hAnsi="Times New Roman"/>
          <w:i/>
          <w:sz w:val="21"/>
          <w:szCs w:val="21"/>
        </w:rPr>
      </w:pPr>
      <w:bookmarkStart w:id="11" w:name="_Toc490156350"/>
      <w:r>
        <w:rPr>
          <w:rFonts w:ascii="宋体" w:eastAsia="宋体" w:hAnsi="宋体"/>
        </w:rPr>
        <w:t>3.3 Message文件管理Module</w:t>
      </w:r>
      <w:bookmarkEnd w:id="11"/>
    </w:p>
    <w:p w:rsidR="007D4688" w:rsidRDefault="007D4688" w:rsidP="007D4688">
      <w:pPr>
        <w:tabs>
          <w:tab w:val="left" w:pos="1095"/>
        </w:tabs>
        <w:rPr>
          <w:i/>
          <w:sz w:val="21"/>
          <w:szCs w:val="21"/>
        </w:rPr>
      </w:pPr>
      <w:r>
        <w:rPr>
          <w:rFonts w:hint="eastAsia"/>
          <w:i/>
          <w:sz w:val="21"/>
          <w:szCs w:val="21"/>
        </w:rPr>
        <w:t xml:space="preserve">    </w:t>
      </w:r>
    </w:p>
    <w:p w:rsidR="007D4688" w:rsidRDefault="007D4688" w:rsidP="007D4688">
      <w:pPr>
        <w:tabs>
          <w:tab w:val="left" w:pos="1095"/>
        </w:tabs>
        <w:ind w:firstLine="420"/>
        <w:rPr>
          <w:sz w:val="21"/>
          <w:szCs w:val="21"/>
        </w:rPr>
      </w:pPr>
      <w:r w:rsidRPr="00F423AA">
        <w:rPr>
          <w:rFonts w:hint="eastAsia"/>
          <w:sz w:val="21"/>
          <w:szCs w:val="21"/>
        </w:rPr>
        <w:t>不适用</w:t>
      </w:r>
    </w:p>
    <w:p w:rsidR="007D4688" w:rsidRDefault="007D4688">
      <w:pPr>
        <w:spacing w:line="360" w:lineRule="auto"/>
        <w:ind w:left="420"/>
        <w:rPr>
          <w:i/>
          <w:sz w:val="21"/>
          <w:szCs w:val="21"/>
        </w:rPr>
      </w:pPr>
    </w:p>
    <w:p w:rsidR="00BE6616" w:rsidRDefault="0056738F">
      <w:pPr>
        <w:pStyle w:val="2"/>
        <w:tabs>
          <w:tab w:val="clear" w:pos="720"/>
        </w:tabs>
        <w:ind w:left="0" w:firstLine="0"/>
        <w:rPr>
          <w:rFonts w:eastAsia="宋体"/>
          <w:i/>
          <w:sz w:val="21"/>
          <w:szCs w:val="21"/>
        </w:rPr>
      </w:pPr>
      <w:bookmarkStart w:id="12" w:name="_Toc490156351"/>
      <w:r>
        <w:rPr>
          <w:rFonts w:ascii="宋体" w:eastAsia="宋体" w:hAnsi="宋体"/>
        </w:rPr>
        <w:t>3.4 LOG管理Module</w:t>
      </w:r>
      <w:bookmarkEnd w:id="12"/>
    </w:p>
    <w:p w:rsidR="00F423AA" w:rsidRDefault="00F423AA">
      <w:pPr>
        <w:tabs>
          <w:tab w:val="left" w:pos="1095"/>
        </w:tabs>
        <w:ind w:firstLine="420"/>
        <w:rPr>
          <w:i/>
          <w:sz w:val="21"/>
          <w:szCs w:val="21"/>
        </w:rPr>
      </w:pPr>
    </w:p>
    <w:p w:rsidR="00F423AA" w:rsidRDefault="00F423AA">
      <w:pPr>
        <w:tabs>
          <w:tab w:val="left" w:pos="1095"/>
        </w:tabs>
        <w:ind w:firstLine="420"/>
        <w:rPr>
          <w:sz w:val="21"/>
          <w:szCs w:val="21"/>
        </w:rPr>
      </w:pPr>
      <w:r w:rsidRPr="00F423AA">
        <w:rPr>
          <w:rFonts w:hint="eastAsia"/>
          <w:sz w:val="21"/>
          <w:szCs w:val="21"/>
        </w:rPr>
        <w:t>不适用</w:t>
      </w:r>
    </w:p>
    <w:p w:rsidR="00F423AA" w:rsidRPr="00F423AA" w:rsidRDefault="00F423AA">
      <w:pPr>
        <w:tabs>
          <w:tab w:val="left" w:pos="1095"/>
        </w:tabs>
        <w:ind w:firstLine="420"/>
        <w:rPr>
          <w:sz w:val="21"/>
          <w:szCs w:val="21"/>
        </w:rPr>
      </w:pPr>
    </w:p>
    <w:p w:rsidR="00BE6616" w:rsidRDefault="0056738F">
      <w:pPr>
        <w:pStyle w:val="2"/>
        <w:tabs>
          <w:tab w:val="clear" w:pos="720"/>
        </w:tabs>
        <w:ind w:left="0" w:firstLine="0"/>
        <w:rPr>
          <w:rFonts w:ascii="宋体" w:eastAsia="宋体" w:hAnsi="宋体"/>
        </w:rPr>
      </w:pPr>
      <w:bookmarkStart w:id="13" w:name="_Toc490156352"/>
      <w:r>
        <w:rPr>
          <w:rFonts w:ascii="宋体" w:eastAsia="宋体" w:hAnsi="宋体"/>
        </w:rPr>
        <w:t>3.5 配置文件管理Module</w:t>
      </w:r>
      <w:bookmarkEnd w:id="13"/>
    </w:p>
    <w:p w:rsidR="004E1537" w:rsidRPr="004E1537" w:rsidRDefault="004E1537" w:rsidP="004E1537"/>
    <w:p w:rsidR="00BE6616" w:rsidRDefault="0056738F">
      <w:pPr>
        <w:tabs>
          <w:tab w:val="left" w:pos="1125"/>
          <w:tab w:val="left" w:pos="1380"/>
        </w:tabs>
        <w:spacing w:line="360" w:lineRule="auto"/>
        <w:ind w:firstLine="420"/>
        <w:rPr>
          <w:rFonts w:ascii="宋体" w:hAnsi="宋体"/>
          <w:sz w:val="21"/>
          <w:szCs w:val="21"/>
        </w:rPr>
      </w:pPr>
      <w:r>
        <w:rPr>
          <w:sz w:val="21"/>
          <w:szCs w:val="21"/>
        </w:rPr>
        <w:t>对配置文件内容的浏览（表格）</w:t>
      </w:r>
    </w:p>
    <w:tbl>
      <w:tblPr>
        <w:tblW w:w="0" w:type="auto"/>
        <w:tblInd w:w="108" w:type="dxa"/>
        <w:tblLayout w:type="fixed"/>
        <w:tblLook w:val="0000" w:firstRow="0" w:lastRow="0" w:firstColumn="0" w:lastColumn="0" w:noHBand="0" w:noVBand="0"/>
      </w:tblPr>
      <w:tblGrid>
        <w:gridCol w:w="1850"/>
        <w:gridCol w:w="2571"/>
        <w:gridCol w:w="4697"/>
      </w:tblGrid>
      <w:tr w:rsidR="00BE6616">
        <w:tc>
          <w:tcPr>
            <w:tcW w:w="1850"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jc w:val="center"/>
              <w:rPr>
                <w:rFonts w:ascii="宋体" w:hAnsi="宋体"/>
                <w:sz w:val="21"/>
                <w:szCs w:val="21"/>
              </w:rPr>
            </w:pPr>
            <w:bookmarkStart w:id="14" w:name="lab_7"/>
            <w:proofErr w:type="gramStart"/>
            <w:r>
              <w:rPr>
                <w:rFonts w:ascii="宋体" w:hAnsi="宋体"/>
                <w:sz w:val="21"/>
                <w:szCs w:val="21"/>
              </w:rPr>
              <w:t>段值</w:t>
            </w:r>
            <w:bookmarkEnd w:id="14"/>
            <w:proofErr w:type="gramEnd"/>
          </w:p>
        </w:tc>
        <w:tc>
          <w:tcPr>
            <w:tcW w:w="2571"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jc w:val="center"/>
              <w:rPr>
                <w:rFonts w:ascii="宋体" w:hAnsi="宋体"/>
                <w:sz w:val="21"/>
                <w:szCs w:val="21"/>
              </w:rPr>
            </w:pPr>
            <w:proofErr w:type="gramStart"/>
            <w:r>
              <w:rPr>
                <w:rFonts w:ascii="宋体" w:hAnsi="宋体"/>
                <w:sz w:val="21"/>
                <w:szCs w:val="21"/>
              </w:rPr>
              <w:t>健值</w:t>
            </w:r>
            <w:proofErr w:type="gramEnd"/>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6616" w:rsidRDefault="0056738F">
            <w:pPr>
              <w:snapToGrid w:val="0"/>
              <w:spacing w:line="360" w:lineRule="auto"/>
              <w:jc w:val="center"/>
              <w:rPr>
                <w:rFonts w:ascii="宋体" w:hAnsi="宋体"/>
                <w:sz w:val="21"/>
                <w:szCs w:val="21"/>
              </w:rPr>
            </w:pPr>
            <w:r>
              <w:rPr>
                <w:rFonts w:ascii="宋体" w:hAnsi="宋体"/>
                <w:sz w:val="21"/>
                <w:szCs w:val="21"/>
              </w:rPr>
              <w:t>说明</w:t>
            </w:r>
          </w:p>
        </w:tc>
      </w:tr>
      <w:tr w:rsidR="00BE6616">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6616" w:rsidRDefault="0056738F">
            <w:pPr>
              <w:snapToGrid w:val="0"/>
              <w:spacing w:line="360" w:lineRule="auto"/>
            </w:pPr>
            <w:r>
              <w:rPr>
                <w:rFonts w:ascii="宋体" w:hAnsi="宋体"/>
                <w:sz w:val="21"/>
                <w:szCs w:val="21"/>
              </w:rPr>
              <w:t>数据库名</w:t>
            </w:r>
          </w:p>
        </w:tc>
      </w:tr>
      <w:tr w:rsidR="00BE6616">
        <w:trPr>
          <w:cantSplit/>
        </w:trPr>
        <w:tc>
          <w:tcPr>
            <w:tcW w:w="1850" w:type="dxa"/>
            <w:vMerge/>
            <w:tcBorders>
              <w:top w:val="single" w:sz="4" w:space="0" w:color="000000"/>
              <w:left w:val="single" w:sz="4" w:space="0" w:color="000000"/>
              <w:bottom w:val="single" w:sz="4" w:space="0" w:color="000000"/>
            </w:tcBorders>
            <w:shd w:val="clear" w:color="auto" w:fill="auto"/>
          </w:tcPr>
          <w:p w:rsidR="00BE6616" w:rsidRDefault="00BE6616"/>
        </w:tc>
        <w:tc>
          <w:tcPr>
            <w:tcW w:w="2571"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密码</w:t>
            </w:r>
            <w:bookmarkStart w:id="15" w:name="_GoBack"/>
            <w:bookmarkEnd w:id="15"/>
          </w:p>
        </w:tc>
      </w:tr>
      <w:tr w:rsidR="00BE6616">
        <w:trPr>
          <w:cantSplit/>
        </w:trPr>
        <w:tc>
          <w:tcPr>
            <w:tcW w:w="1850"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BE6616"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BE6616" w:rsidRDefault="0056738F">
            <w:pPr>
              <w:snapToGrid w:val="0"/>
              <w:spacing w:line="360" w:lineRule="auto"/>
            </w:pPr>
            <w:r>
              <w:rPr>
                <w:rFonts w:ascii="宋体" w:hAnsi="宋体"/>
                <w:sz w:val="21"/>
                <w:szCs w:val="21"/>
              </w:rPr>
              <w:t>临时文件目录</w:t>
            </w:r>
          </w:p>
        </w:tc>
      </w:tr>
    </w:tbl>
    <w:p w:rsidR="00BE6616" w:rsidRDefault="00BE6616">
      <w:pPr>
        <w:spacing w:line="360" w:lineRule="auto"/>
        <w:ind w:left="420" w:firstLine="480"/>
      </w:pPr>
    </w:p>
    <w:p w:rsidR="00BE6616" w:rsidRDefault="0056738F">
      <w:pPr>
        <w:pStyle w:val="2"/>
        <w:tabs>
          <w:tab w:val="clear" w:pos="720"/>
        </w:tabs>
        <w:ind w:left="0" w:firstLine="0"/>
        <w:rPr>
          <w:rFonts w:ascii="宋体" w:eastAsia="宋体" w:hAnsi="宋体"/>
          <w:i/>
          <w:sz w:val="21"/>
          <w:szCs w:val="21"/>
        </w:rPr>
      </w:pPr>
      <w:bookmarkStart w:id="16" w:name="_Toc490156353"/>
      <w:r>
        <w:rPr>
          <w:rFonts w:ascii="宋体" w:eastAsia="宋体" w:hAnsi="宋体"/>
        </w:rPr>
        <w:t>3.6 异常模块说明</w:t>
      </w:r>
      <w:bookmarkEnd w:id="16"/>
    </w:p>
    <w:p w:rsidR="004E1537" w:rsidRPr="004E1537" w:rsidRDefault="004E1537">
      <w:pPr>
        <w:rPr>
          <w:rFonts w:ascii="宋体" w:hAnsi="宋体"/>
          <w:sz w:val="21"/>
          <w:szCs w:val="21"/>
        </w:rPr>
      </w:pPr>
      <w:r>
        <w:rPr>
          <w:rFonts w:ascii="宋体" w:hAnsi="宋体" w:hint="eastAsia"/>
          <w:i/>
          <w:sz w:val="21"/>
          <w:szCs w:val="21"/>
        </w:rPr>
        <w:tab/>
      </w:r>
    </w:p>
    <w:p w:rsidR="004E1537" w:rsidRPr="004E1537" w:rsidRDefault="004E1537">
      <w:pPr>
        <w:rPr>
          <w:rFonts w:ascii="宋体" w:hAnsi="宋体"/>
          <w:sz w:val="21"/>
          <w:szCs w:val="21"/>
        </w:rPr>
      </w:pPr>
      <w:r w:rsidRPr="004E1537">
        <w:rPr>
          <w:rFonts w:ascii="宋体" w:hAnsi="宋体" w:hint="eastAsia"/>
          <w:sz w:val="21"/>
          <w:szCs w:val="21"/>
        </w:rPr>
        <w:lastRenderedPageBreak/>
        <w:tab/>
      </w:r>
      <w:r w:rsidRPr="004E1537">
        <w:rPr>
          <w:rFonts w:ascii="宋体" w:hAnsi="宋体" w:hint="eastAsia"/>
          <w:szCs w:val="21"/>
        </w:rPr>
        <w:t>不适用</w:t>
      </w:r>
    </w:p>
    <w:p w:rsidR="004E1537" w:rsidRDefault="004E1537">
      <w:pPr>
        <w:rPr>
          <w:rFonts w:ascii="MS Mincho" w:hAnsi="MS Mincho" w:cs="MS Mincho"/>
        </w:rPr>
      </w:pPr>
    </w:p>
    <w:p w:rsidR="00BE6616" w:rsidRDefault="0056738F">
      <w:pPr>
        <w:pStyle w:val="1"/>
        <w:rPr>
          <w:rFonts w:ascii="宋体" w:eastAsia="宋体" w:hAnsi="宋体"/>
        </w:rPr>
      </w:pPr>
      <w:bookmarkStart w:id="17" w:name="_Toc490156354"/>
      <w:r>
        <w:rPr>
          <w:rFonts w:ascii="宋体" w:eastAsia="宋体" w:hAnsi="宋体"/>
        </w:rPr>
        <w:t>4.其他设计要求</w:t>
      </w:r>
      <w:bookmarkEnd w:id="17"/>
    </w:p>
    <w:p w:rsidR="00BE6616" w:rsidRDefault="0056738F">
      <w:pPr>
        <w:pStyle w:val="2"/>
        <w:tabs>
          <w:tab w:val="clear" w:pos="720"/>
        </w:tabs>
        <w:ind w:left="0" w:firstLine="0"/>
        <w:rPr>
          <w:rFonts w:eastAsia="宋体"/>
          <w:i/>
          <w:iCs/>
          <w:sz w:val="21"/>
          <w:szCs w:val="21"/>
        </w:rPr>
      </w:pPr>
      <w:bookmarkStart w:id="18" w:name="_Toc490156355"/>
      <w:r>
        <w:rPr>
          <w:rFonts w:ascii="宋体" w:eastAsia="宋体" w:hAnsi="宋体"/>
        </w:rPr>
        <w:t>4.1单元测试</w:t>
      </w:r>
      <w:bookmarkEnd w:id="18"/>
    </w:p>
    <w:p w:rsidR="004E1537" w:rsidRDefault="0056738F">
      <w:pPr>
        <w:rPr>
          <w:i/>
          <w:iCs/>
          <w:sz w:val="21"/>
          <w:szCs w:val="21"/>
        </w:rPr>
      </w:pPr>
      <w:r>
        <w:rPr>
          <w:i/>
          <w:iCs/>
          <w:sz w:val="21"/>
          <w:szCs w:val="21"/>
        </w:rPr>
        <w:tab/>
        <w:t xml:space="preserve">  </w:t>
      </w:r>
    </w:p>
    <w:p w:rsidR="00BE6616" w:rsidRDefault="004E1537">
      <w:pPr>
        <w:rPr>
          <w:iCs/>
          <w:sz w:val="21"/>
          <w:szCs w:val="21"/>
        </w:rPr>
      </w:pPr>
      <w:r>
        <w:rPr>
          <w:rFonts w:hint="eastAsia"/>
          <w:i/>
          <w:iCs/>
          <w:sz w:val="21"/>
          <w:szCs w:val="21"/>
        </w:rPr>
        <w:tab/>
      </w:r>
      <w:r w:rsidRPr="004E1537">
        <w:rPr>
          <w:rFonts w:hint="eastAsia"/>
          <w:iCs/>
          <w:sz w:val="21"/>
          <w:szCs w:val="21"/>
        </w:rPr>
        <w:t>不适用</w:t>
      </w:r>
    </w:p>
    <w:p w:rsidR="004E1537" w:rsidRDefault="004E1537">
      <w:pPr>
        <w:rPr>
          <w:rFonts w:ascii="宋体" w:hAnsi="宋体"/>
        </w:rPr>
      </w:pPr>
    </w:p>
    <w:p w:rsidR="00BE6616" w:rsidRDefault="0056738F">
      <w:pPr>
        <w:pStyle w:val="2"/>
        <w:tabs>
          <w:tab w:val="clear" w:pos="720"/>
        </w:tabs>
        <w:ind w:left="0" w:firstLine="0"/>
        <w:rPr>
          <w:rFonts w:eastAsia="宋体"/>
          <w:i/>
          <w:iCs/>
          <w:sz w:val="21"/>
          <w:szCs w:val="21"/>
        </w:rPr>
      </w:pPr>
      <w:bookmarkStart w:id="19" w:name="_Toc490156356"/>
      <w:r>
        <w:rPr>
          <w:rFonts w:ascii="宋体" w:eastAsia="宋体" w:hAnsi="宋体"/>
        </w:rPr>
        <w:t>4.2  注释及代码风格</w:t>
      </w:r>
      <w:bookmarkEnd w:id="19"/>
    </w:p>
    <w:p w:rsidR="00C96541" w:rsidRPr="004E1537" w:rsidRDefault="0056738F">
      <w:pPr>
        <w:rPr>
          <w:iCs/>
          <w:szCs w:val="21"/>
        </w:rPr>
      </w:pPr>
      <w:r>
        <w:rPr>
          <w:i/>
          <w:iCs/>
          <w:sz w:val="21"/>
          <w:szCs w:val="21"/>
        </w:rPr>
        <w:tab/>
      </w:r>
    </w:p>
    <w:p w:rsidR="00C96541" w:rsidRPr="004E1537" w:rsidRDefault="00C96541">
      <w:pPr>
        <w:rPr>
          <w:iCs/>
          <w:szCs w:val="21"/>
        </w:rPr>
      </w:pPr>
      <w:r w:rsidRPr="004E1537">
        <w:rPr>
          <w:rFonts w:hint="eastAsia"/>
          <w:iCs/>
          <w:szCs w:val="21"/>
        </w:rPr>
        <w:tab/>
      </w:r>
      <w:r w:rsidRPr="004E1537">
        <w:rPr>
          <w:rFonts w:hint="eastAsia"/>
          <w:iCs/>
          <w:szCs w:val="21"/>
        </w:rPr>
        <w:t>使用</w:t>
      </w:r>
      <w:r w:rsidR="004E1537" w:rsidRPr="004E1537">
        <w:rPr>
          <w:rFonts w:hint="eastAsia"/>
          <w:iCs/>
          <w:szCs w:val="21"/>
        </w:rPr>
        <w:t>单行注释或多行注释</w:t>
      </w:r>
    </w:p>
    <w:p w:rsidR="00BE6616" w:rsidRDefault="0056738F">
      <w:pPr>
        <w:rPr>
          <w:rFonts w:ascii="宋体" w:hAnsi="宋体"/>
        </w:rPr>
      </w:pPr>
      <w:r>
        <w:rPr>
          <w:i/>
          <w:iCs/>
          <w:sz w:val="21"/>
          <w:szCs w:val="21"/>
        </w:rPr>
        <w:t>。</w:t>
      </w:r>
    </w:p>
    <w:p w:rsidR="00BE6616" w:rsidRDefault="0056738F">
      <w:pPr>
        <w:pStyle w:val="2"/>
        <w:tabs>
          <w:tab w:val="clear" w:pos="720"/>
        </w:tabs>
        <w:ind w:left="0" w:firstLine="0"/>
        <w:rPr>
          <w:rFonts w:eastAsia="宋体"/>
          <w:i/>
          <w:iCs/>
          <w:sz w:val="21"/>
          <w:szCs w:val="21"/>
        </w:rPr>
      </w:pPr>
      <w:bookmarkStart w:id="20" w:name="_Toc490156357"/>
      <w:r>
        <w:rPr>
          <w:rFonts w:ascii="宋体" w:eastAsia="宋体" w:hAnsi="宋体"/>
        </w:rPr>
        <w:t>4.3 尚未解决问题</w:t>
      </w:r>
      <w:bookmarkEnd w:id="20"/>
    </w:p>
    <w:p w:rsidR="00BE6616" w:rsidRPr="004E1537" w:rsidRDefault="00BE6616">
      <w:pPr>
        <w:rPr>
          <w:i/>
          <w:iCs/>
          <w:sz w:val="32"/>
        </w:rPr>
      </w:pPr>
    </w:p>
    <w:p w:rsidR="00C96541" w:rsidRPr="004E1537" w:rsidRDefault="00C96541" w:rsidP="00C96541">
      <w:pPr>
        <w:pStyle w:val="a6"/>
        <w:ind w:firstLine="420"/>
        <w:rPr>
          <w:iCs/>
        </w:rPr>
      </w:pPr>
      <w:r w:rsidRPr="004E1537">
        <w:rPr>
          <w:rFonts w:hint="eastAsia"/>
          <w:iCs/>
        </w:rPr>
        <w:t>商家列表和食品列表编辑后的数据不能及时在页面更新。</w:t>
      </w:r>
    </w:p>
    <w:p w:rsidR="00BE6616" w:rsidRDefault="0056738F">
      <w:pPr>
        <w:pStyle w:val="1"/>
        <w:rPr>
          <w:rFonts w:ascii="宋体" w:eastAsia="宋体" w:hAnsi="宋体"/>
          <w:i/>
          <w:sz w:val="21"/>
          <w:szCs w:val="21"/>
        </w:rPr>
      </w:pPr>
      <w:bookmarkStart w:id="21" w:name="_Toc490156358"/>
      <w:r>
        <w:rPr>
          <w:rFonts w:ascii="宋体" w:eastAsia="宋体" w:hAnsi="宋体"/>
        </w:rPr>
        <w:t>5附件说明</w:t>
      </w:r>
      <w:bookmarkEnd w:id="21"/>
    </w:p>
    <w:p w:rsidR="0056738F" w:rsidRPr="004E1537" w:rsidRDefault="00C96541" w:rsidP="00C96541">
      <w:pPr>
        <w:pStyle w:val="aa"/>
        <w:ind w:firstLine="0"/>
        <w:rPr>
          <w:sz w:val="32"/>
        </w:rPr>
      </w:pPr>
      <w:r>
        <w:rPr>
          <w:rFonts w:hint="eastAsia"/>
        </w:rPr>
        <w:tab/>
      </w:r>
      <w:r w:rsidRPr="004E1537">
        <w:rPr>
          <w:rFonts w:hint="eastAsia"/>
        </w:rPr>
        <w:t>不适用</w:t>
      </w:r>
    </w:p>
    <w:sectPr w:rsidR="0056738F" w:rsidRPr="004E1537">
      <w:headerReference w:type="even" r:id="rId17"/>
      <w:footerReference w:type="even" r:id="rId18"/>
      <w:footerReference w:type="default" r:id="rId19"/>
      <w:headerReference w:type="first" r:id="rId20"/>
      <w:footerReference w:type="first" r:id="rId21"/>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D3C" w:rsidRDefault="008A3D3C">
      <w:r>
        <w:separator/>
      </w:r>
    </w:p>
  </w:endnote>
  <w:endnote w:type="continuationSeparator" w:id="0">
    <w:p w:rsidR="008A3D3C" w:rsidRDefault="008A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MS Mincho">
    <w:altName w:val="MS Mincho"/>
    <w:panose1 w:val="02020609040205080304"/>
    <w:charset w:val="80"/>
    <w:family w:val="modern"/>
    <w:pitch w:val="fixed"/>
    <w:sig w:usb0="E00002FF" w:usb1="6AC7FDFB" w:usb2="08000012" w:usb3="00000000" w:csb0="0002009F" w:csb1="00000000"/>
  </w:font>
  <w:font w:name="ˎ̥">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3EF" w:rsidRDefault="00FC03E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56738F">
    <w:pPr>
      <w:pStyle w:val="ad"/>
      <w:jc w:val="center"/>
    </w:pPr>
    <w:r>
      <w:rPr>
        <w:rStyle w:val="a4"/>
        <w:rFonts w:ascii="幼圆" w:eastAsia="幼圆" w:hAnsi="幼圆"/>
      </w:rPr>
      <w:t>东软集团股份有限公司 软件开发事业部</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56738F">
    <w:pPr>
      <w:pStyle w:val="ad"/>
      <w:jc w:val="center"/>
    </w:pPr>
    <w:r>
      <w:rPr>
        <w:rStyle w:val="a4"/>
        <w:rFonts w:ascii="幼圆" w:eastAsia="幼圆" w:hAnsi="幼圆"/>
      </w:rPr>
      <w:t>东软集团股份有限公司 软件开发事业部</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D3C" w:rsidRDefault="008A3D3C">
      <w:r>
        <w:separator/>
      </w:r>
    </w:p>
  </w:footnote>
  <w:footnote w:type="continuationSeparator" w:id="0">
    <w:p w:rsidR="008A3D3C" w:rsidRDefault="008A3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793209"/>
      <w:docPartObj>
        <w:docPartGallery w:val="Page Numbers (Top of Page)"/>
        <w:docPartUnique/>
      </w:docPartObj>
    </w:sdtPr>
    <w:sdtContent>
      <w:p w:rsidR="0068555A" w:rsidRDefault="0068555A">
        <w:pPr>
          <w:pStyle w:val="ab"/>
          <w:jc w:val="right"/>
        </w:pPr>
        <w:r>
          <w:rPr>
            <w:rFonts w:hint="eastAsia"/>
          </w:rPr>
          <w:t>1</w:t>
        </w:r>
      </w:p>
    </w:sdtContent>
  </w:sdt>
  <w:p w:rsidR="0068555A" w:rsidRDefault="0068555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616" w:rsidRDefault="00BE66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472A0"/>
    <w:rsid w:val="00060411"/>
    <w:rsid w:val="00201C6C"/>
    <w:rsid w:val="002C4C19"/>
    <w:rsid w:val="004E1537"/>
    <w:rsid w:val="00521A2F"/>
    <w:rsid w:val="0056738F"/>
    <w:rsid w:val="005A1175"/>
    <w:rsid w:val="0066167F"/>
    <w:rsid w:val="0068555A"/>
    <w:rsid w:val="00727E4F"/>
    <w:rsid w:val="007D4688"/>
    <w:rsid w:val="00842EC8"/>
    <w:rsid w:val="00865D4E"/>
    <w:rsid w:val="0089093E"/>
    <w:rsid w:val="008A3D3C"/>
    <w:rsid w:val="00B75DB9"/>
    <w:rsid w:val="00BE6616"/>
    <w:rsid w:val="00BF6E57"/>
    <w:rsid w:val="00C642DB"/>
    <w:rsid w:val="00C96541"/>
    <w:rsid w:val="00F423AA"/>
    <w:rsid w:val="00FC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53E4A54"/>
  <w15:docId w15:val="{90A695F8-10BC-4DD0-8469-BFB99EB3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uiPriority w:val="39"/>
    <w:qFormat/>
  </w:style>
  <w:style w:type="paragraph" w:styleId="20">
    <w:name w:val="toc 2"/>
    <w:basedOn w:val="a"/>
    <w:next w:val="a"/>
    <w:uiPriority w:val="39"/>
    <w:qFormat/>
    <w:pPr>
      <w:ind w:left="210"/>
    </w:pPr>
  </w:style>
  <w:style w:type="paragraph" w:styleId="ab">
    <w:name w:val="header"/>
    <w:basedOn w:val="a"/>
    <w:link w:val="ac"/>
    <w:uiPriority w:val="99"/>
    <w:pPr>
      <w:pBdr>
        <w:bottom w:val="single" w:sz="4" w:space="1" w:color="000000"/>
      </w:pBdr>
      <w:tabs>
        <w:tab w:val="center" w:pos="4153"/>
        <w:tab w:val="right" w:pos="8306"/>
      </w:tabs>
      <w:snapToGrid w:val="0"/>
      <w:jc w:val="center"/>
    </w:pPr>
    <w:rPr>
      <w:sz w:val="18"/>
      <w:szCs w:val="18"/>
    </w:rPr>
  </w:style>
  <w:style w:type="paragraph" w:styleId="ad">
    <w:name w:val="footer"/>
    <w:basedOn w:val="a"/>
    <w:link w:val="ae"/>
    <w:uiPriority w:val="99"/>
    <w:pPr>
      <w:tabs>
        <w:tab w:val="center" w:pos="4153"/>
        <w:tab w:val="right" w:pos="8306"/>
      </w:tabs>
      <w:snapToGrid w:val="0"/>
    </w:pPr>
    <w:rPr>
      <w:sz w:val="18"/>
      <w:szCs w:val="18"/>
    </w:rPr>
  </w:style>
  <w:style w:type="paragraph" w:customStyle="1" w:styleId="af">
    <w:name w:val="表格内容"/>
    <w:basedOn w:val="a"/>
    <w:pPr>
      <w:suppressLineNumbers/>
    </w:pPr>
  </w:style>
  <w:style w:type="paragraph" w:styleId="TOC">
    <w:name w:val="TOC Heading"/>
    <w:basedOn w:val="1"/>
    <w:next w:val="a"/>
    <w:uiPriority w:val="39"/>
    <w:semiHidden/>
    <w:unhideWhenUsed/>
    <w:qFormat/>
    <w:rsid w:val="00521A2F"/>
    <w:pPr>
      <w:keepLines/>
      <w:widowControl/>
      <w:tabs>
        <w:tab w:val="clear" w:pos="432"/>
      </w:tabs>
      <w:suppressAutoHyphens w:val="0"/>
      <w:spacing w:before="480" w:line="276" w:lineRule="auto"/>
      <w:ind w:left="0" w:firstLine="0"/>
      <w:outlineLvl w:val="9"/>
    </w:pPr>
    <w:rPr>
      <w:rFonts w:asciiTheme="majorHAnsi" w:eastAsiaTheme="majorEastAsia" w:hAnsiTheme="majorHAnsi" w:cstheme="majorBidi"/>
      <w:color w:val="2E74B5" w:themeColor="accent1" w:themeShade="BF"/>
      <w:kern w:val="0"/>
      <w:sz w:val="28"/>
      <w:szCs w:val="28"/>
    </w:rPr>
  </w:style>
  <w:style w:type="paragraph" w:styleId="3">
    <w:name w:val="toc 3"/>
    <w:basedOn w:val="a"/>
    <w:next w:val="a"/>
    <w:autoRedefine/>
    <w:uiPriority w:val="39"/>
    <w:semiHidden/>
    <w:unhideWhenUsed/>
    <w:qFormat/>
    <w:rsid w:val="00521A2F"/>
    <w:pPr>
      <w:widowControl/>
      <w:suppressAutoHyphens w:val="0"/>
      <w:spacing w:after="100" w:line="276" w:lineRule="auto"/>
      <w:ind w:left="440"/>
    </w:pPr>
    <w:rPr>
      <w:rFonts w:asciiTheme="minorHAnsi" w:eastAsiaTheme="minorEastAsia" w:hAnsiTheme="minorHAnsi" w:cstheme="minorBidi"/>
      <w:kern w:val="0"/>
      <w:sz w:val="22"/>
      <w:szCs w:val="22"/>
    </w:rPr>
  </w:style>
  <w:style w:type="paragraph" w:styleId="af0">
    <w:name w:val="Balloon Text"/>
    <w:basedOn w:val="a"/>
    <w:link w:val="af1"/>
    <w:uiPriority w:val="99"/>
    <w:semiHidden/>
    <w:unhideWhenUsed/>
    <w:rsid w:val="00521A2F"/>
    <w:rPr>
      <w:sz w:val="18"/>
      <w:szCs w:val="18"/>
    </w:rPr>
  </w:style>
  <w:style w:type="character" w:customStyle="1" w:styleId="af1">
    <w:name w:val="批注框文本 字符"/>
    <w:basedOn w:val="a0"/>
    <w:link w:val="af0"/>
    <w:uiPriority w:val="99"/>
    <w:semiHidden/>
    <w:rsid w:val="00521A2F"/>
    <w:rPr>
      <w:rFonts w:eastAsia="宋体"/>
      <w:kern w:val="1"/>
      <w:sz w:val="18"/>
      <w:szCs w:val="18"/>
    </w:rPr>
  </w:style>
  <w:style w:type="character" w:customStyle="1" w:styleId="ae">
    <w:name w:val="页脚 字符"/>
    <w:basedOn w:val="a0"/>
    <w:link w:val="ad"/>
    <w:uiPriority w:val="99"/>
    <w:rsid w:val="0068555A"/>
    <w:rPr>
      <w:rFonts w:eastAsia="宋体"/>
      <w:kern w:val="1"/>
      <w:sz w:val="18"/>
      <w:szCs w:val="18"/>
    </w:rPr>
  </w:style>
  <w:style w:type="character" w:customStyle="1" w:styleId="ac">
    <w:name w:val="页眉 字符"/>
    <w:basedOn w:val="a0"/>
    <w:link w:val="ab"/>
    <w:uiPriority w:val="99"/>
    <w:rsid w:val="0068555A"/>
    <w:rPr>
      <w:rFonts w:eastAsia="宋体"/>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0A7C7-C449-4006-8DE2-2A9F55C0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cp:lastModifiedBy>Jingyi</cp:lastModifiedBy>
  <cp:revision>14</cp:revision>
  <cp:lastPrinted>1900-12-31T16:00:00Z</cp:lastPrinted>
  <dcterms:created xsi:type="dcterms:W3CDTF">2017-05-06T06:39:00Z</dcterms:created>
  <dcterms:modified xsi:type="dcterms:W3CDTF">2017-08-10T11:42:00Z</dcterms:modified>
</cp:coreProperties>
</file>